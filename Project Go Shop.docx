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F5B8" w14:textId="625529EA" w:rsidR="00A9204E" w:rsidRPr="00F6160C" w:rsidRDefault="00F6160C" w:rsidP="00F6160C">
      <w:pPr>
        <w:pStyle w:val="Ttulo1"/>
        <w:jc w:val="center"/>
      </w:pPr>
      <w:r w:rsidRPr="00F6160C">
        <w:t>Project Go Shop! (GDD)</w:t>
      </w:r>
    </w:p>
    <w:p w14:paraId="7835DEAE" w14:textId="45ACAFE6" w:rsidR="00F6160C" w:rsidRPr="00F6160C" w:rsidRDefault="00F6160C" w:rsidP="00F6160C"/>
    <w:p w14:paraId="0CE4D99C" w14:textId="431BAEE1" w:rsidR="00F6160C" w:rsidRPr="00F6160C" w:rsidRDefault="00F6160C" w:rsidP="00F6160C">
      <w:pPr>
        <w:pStyle w:val="Ttulo2"/>
      </w:pPr>
      <w:r w:rsidRPr="00F6160C">
        <w:t>Brief</w:t>
      </w:r>
    </w:p>
    <w:p w14:paraId="2F060A90" w14:textId="40DA8A78" w:rsidR="00F6160C" w:rsidRDefault="00F6160C" w:rsidP="00F6160C">
      <w:pPr>
        <w:pStyle w:val="PargrafodaLista"/>
        <w:numPr>
          <w:ilvl w:val="0"/>
          <w:numId w:val="27"/>
        </w:numPr>
      </w:pPr>
      <w:r>
        <w:t>Top-down view (Stardew Valley style)</w:t>
      </w:r>
    </w:p>
    <w:p w14:paraId="1AFEF1BE" w14:textId="3963D425" w:rsidR="00F6160C" w:rsidRDefault="00F6160C" w:rsidP="00F6160C">
      <w:pPr>
        <w:pStyle w:val="PargrafodaLista"/>
        <w:numPr>
          <w:ilvl w:val="0"/>
          <w:numId w:val="27"/>
        </w:numPr>
      </w:pPr>
      <w:r>
        <w:t>It has two characters: player and shopkeeper</w:t>
      </w:r>
    </w:p>
    <w:p w14:paraId="4F630CB9" w14:textId="019AE6A6" w:rsidR="00F6160C" w:rsidRDefault="00F6160C" w:rsidP="00F6160C">
      <w:pPr>
        <w:pStyle w:val="PargrafodaLista"/>
        <w:numPr>
          <w:ilvl w:val="0"/>
          <w:numId w:val="27"/>
        </w:numPr>
      </w:pPr>
      <w:r>
        <w:t>Player walks and interact with the game world</w:t>
      </w:r>
    </w:p>
    <w:p w14:paraId="2E8F18B7" w14:textId="45CE5EA4" w:rsidR="00F6160C" w:rsidRDefault="00F6160C" w:rsidP="00F6160C">
      <w:pPr>
        <w:pStyle w:val="PargrafodaLista"/>
        <w:numPr>
          <w:ilvl w:val="0"/>
          <w:numId w:val="27"/>
        </w:numPr>
      </w:pPr>
      <w:r>
        <w:t>Player can talk to the shopkeeper</w:t>
      </w:r>
    </w:p>
    <w:p w14:paraId="19119332" w14:textId="6FDD91DB" w:rsidR="00F6160C" w:rsidRDefault="00F6160C" w:rsidP="00F6160C">
      <w:pPr>
        <w:pStyle w:val="PargrafodaLista"/>
        <w:numPr>
          <w:ilvl w:val="0"/>
          <w:numId w:val="27"/>
        </w:numPr>
      </w:pPr>
      <w:r>
        <w:t>Player can buy, sell and equip items</w:t>
      </w:r>
    </w:p>
    <w:p w14:paraId="223165E3" w14:textId="0DB9AA44" w:rsidR="00F6160C" w:rsidRDefault="00F6160C" w:rsidP="00F6160C">
      <w:pPr>
        <w:pStyle w:val="PargrafodaLista"/>
        <w:numPr>
          <w:ilvl w:val="0"/>
          <w:numId w:val="27"/>
        </w:numPr>
      </w:pPr>
      <w:r>
        <w:t>Player’s equipped items should be visible</w:t>
      </w:r>
    </w:p>
    <w:p w14:paraId="26C5AB47" w14:textId="4C44C161" w:rsidR="00F6160C" w:rsidRDefault="00F6160C" w:rsidP="00F6160C">
      <w:pPr>
        <w:pStyle w:val="PargrafodaLista"/>
        <w:numPr>
          <w:ilvl w:val="0"/>
          <w:numId w:val="27"/>
        </w:numPr>
      </w:pPr>
      <w:r>
        <w:t>Items have icons and price tag</w:t>
      </w:r>
    </w:p>
    <w:p w14:paraId="04BB8FAB" w14:textId="34DDFBB7" w:rsidR="00F6160C" w:rsidRDefault="00F6160C" w:rsidP="00F6160C"/>
    <w:p w14:paraId="1E59A4D6" w14:textId="308D152E" w:rsidR="00E3455E" w:rsidRDefault="00E3455E" w:rsidP="00F6160C">
      <w:pPr>
        <w:rPr>
          <w:noProof/>
        </w:rPr>
      </w:pPr>
      <w:r>
        <w:rPr>
          <w:noProof/>
        </w:rPr>
        <w:t>&lt;IMAGE 1 – SHOP’S OUTSIDE&gt;</w:t>
      </w:r>
    </w:p>
    <w:p w14:paraId="2F725A88" w14:textId="405583BD" w:rsidR="00E3455E" w:rsidRDefault="00E3455E" w:rsidP="00F6160C">
      <w:pPr>
        <w:rPr>
          <w:noProof/>
        </w:rPr>
      </w:pPr>
      <w:r>
        <w:rPr>
          <w:noProof/>
        </w:rPr>
        <w:t>&lt;IMAGE 2 – SHOP’S INSIDE&gt;</w:t>
      </w:r>
    </w:p>
    <w:p w14:paraId="2BABB869" w14:textId="75CE6A4F" w:rsidR="00E3455E" w:rsidRDefault="00E3455E" w:rsidP="00F6160C">
      <w:pPr>
        <w:rPr>
          <w:noProof/>
        </w:rPr>
      </w:pPr>
    </w:p>
    <w:p w14:paraId="0AD1548F" w14:textId="3CE728CF" w:rsidR="00E3455E" w:rsidRDefault="00E3455E" w:rsidP="00F6160C">
      <w:pPr>
        <w:rPr>
          <w:noProof/>
        </w:rPr>
      </w:pPr>
      <w:r>
        <w:rPr>
          <w:noProof/>
        </w:rPr>
        <w:t>&lt;IMAGE 3 – PLAYER FACE A PIECE OF CLOTH&gt;</w:t>
      </w:r>
    </w:p>
    <w:p w14:paraId="0B155EA6" w14:textId="59CC4243" w:rsidR="00E3455E" w:rsidRDefault="00E3455E" w:rsidP="00F6160C">
      <w:pPr>
        <w:rPr>
          <w:noProof/>
        </w:rPr>
      </w:pPr>
    </w:p>
    <w:p w14:paraId="0C16E048" w14:textId="30D58866" w:rsidR="00E3455E" w:rsidRDefault="00E3455E" w:rsidP="00F6160C">
      <w:pPr>
        <w:rPr>
          <w:noProof/>
        </w:rPr>
      </w:pPr>
      <w:r>
        <w:rPr>
          <w:noProof/>
        </w:rPr>
        <w:t xml:space="preserve">When the player is facing an item that is at most </w:t>
      </w:r>
      <w:r>
        <w:rPr>
          <w:b/>
          <w:bCs/>
          <w:noProof/>
        </w:rPr>
        <w:t>2 units away</w:t>
      </w:r>
      <w:r>
        <w:rPr>
          <w:noProof/>
        </w:rPr>
        <w:t xml:space="preserve"> from him, he should see the item price tag and the buttom prompt to interact with it.</w:t>
      </w:r>
    </w:p>
    <w:p w14:paraId="0ADE8534" w14:textId="01AC0E4F" w:rsidR="00E3455E" w:rsidRDefault="00E3455E" w:rsidP="00F6160C">
      <w:pPr>
        <w:rPr>
          <w:noProof/>
        </w:rPr>
      </w:pPr>
      <w:r>
        <w:rPr>
          <w:noProof/>
        </w:rPr>
        <w:t>When in sop, the player should only need to face the item he wants to buy and click the buttom.</w:t>
      </w:r>
    </w:p>
    <w:p w14:paraId="40AD99A8" w14:textId="5EEC9B46" w:rsidR="00E3455E" w:rsidRDefault="00E3455E" w:rsidP="00F6160C">
      <w:pPr>
        <w:rPr>
          <w:noProof/>
        </w:rPr>
      </w:pPr>
    </w:p>
    <w:p w14:paraId="360DA3B9" w14:textId="6657482F" w:rsidR="00E3455E" w:rsidRDefault="00E3455E" w:rsidP="00F6160C">
      <w:pPr>
        <w:rPr>
          <w:noProof/>
        </w:rPr>
      </w:pPr>
      <w:r>
        <w:rPr>
          <w:noProof/>
        </w:rPr>
        <w:t>&lt;IMAGE 4 – BUY WINDOW PROMPT&gt;</w:t>
      </w:r>
    </w:p>
    <w:p w14:paraId="3D7921D2" w14:textId="77777777" w:rsidR="00E3455E" w:rsidRDefault="00E3455E" w:rsidP="00F6160C">
      <w:pPr>
        <w:rPr>
          <w:noProof/>
        </w:rPr>
      </w:pPr>
    </w:p>
    <w:p w14:paraId="047F823A" w14:textId="242392C8" w:rsidR="00E3455E" w:rsidRDefault="00E3455E" w:rsidP="00F6160C">
      <w:pPr>
        <w:rPr>
          <w:noProof/>
        </w:rPr>
      </w:pPr>
      <w:r>
        <w:rPr>
          <w:noProof/>
        </w:rPr>
        <w:t>When clicking to buy an item, the aboce windows appears at the screen’s center asking the player if he wants to buy the item.</w:t>
      </w:r>
    </w:p>
    <w:p w14:paraId="03C2C3EC" w14:textId="61E2F03A" w:rsidR="00E3455E" w:rsidRDefault="00E3455E" w:rsidP="00F6160C">
      <w:pPr>
        <w:rPr>
          <w:noProof/>
        </w:rPr>
      </w:pPr>
    </w:p>
    <w:p w14:paraId="5A26C373" w14:textId="50AAB4BE" w:rsidR="00E3455E" w:rsidRDefault="00E3455E" w:rsidP="00F6160C">
      <w:pPr>
        <w:rPr>
          <w:noProof/>
        </w:rPr>
      </w:pPr>
      <w:r>
        <w:rPr>
          <w:noProof/>
        </w:rPr>
        <w:t>If the pçayer wants, he can talk to the shopkeeper and instead buy from him using  list. In this windows the player can sell items too.</w:t>
      </w:r>
    </w:p>
    <w:p w14:paraId="3FE4B7B0" w14:textId="4467AC89" w:rsidR="00E3455E" w:rsidRDefault="00E3455E" w:rsidP="00F6160C">
      <w:pPr>
        <w:rPr>
          <w:noProof/>
        </w:rPr>
      </w:pPr>
    </w:p>
    <w:p w14:paraId="5852D631" w14:textId="70430DAD" w:rsidR="00E3455E" w:rsidRDefault="00E3455E" w:rsidP="00F6160C">
      <w:pPr>
        <w:rPr>
          <w:noProof/>
        </w:rPr>
      </w:pPr>
      <w:r>
        <w:rPr>
          <w:noProof/>
        </w:rPr>
        <w:t>&lt;IMAGE 5 – BUY/SELL SCREEN&gt;</w:t>
      </w:r>
    </w:p>
    <w:p w14:paraId="577088C0" w14:textId="133B24F7" w:rsidR="00E3455E" w:rsidRDefault="00E3455E" w:rsidP="00F6160C">
      <w:pPr>
        <w:rPr>
          <w:noProof/>
        </w:rPr>
      </w:pPr>
    </w:p>
    <w:p w14:paraId="5F05CAD4" w14:textId="085D49CA" w:rsidR="00E3455E" w:rsidRDefault="00E3455E" w:rsidP="00F6160C">
      <w:pPr>
        <w:rPr>
          <w:noProof/>
        </w:rPr>
      </w:pPr>
      <w:r>
        <w:rPr>
          <w:noProof/>
        </w:rPr>
        <w:t>&lt;IMAGE 5a – SHOP SELLING TO PLAYER&gt; Shopkeeper is selling to the player</w:t>
      </w:r>
    </w:p>
    <w:p w14:paraId="6150CAB8" w14:textId="279EB42F" w:rsidR="00E3455E" w:rsidRDefault="00E3455E" w:rsidP="00F6160C">
      <w:pPr>
        <w:rPr>
          <w:noProof/>
        </w:rPr>
      </w:pPr>
      <w:r>
        <w:rPr>
          <w:noProof/>
        </w:rPr>
        <w:t>&lt;IMAGE 5b – PLAYER SELLING TO SHOP&gt; Player is selling to the shopkeeper</w:t>
      </w:r>
    </w:p>
    <w:p w14:paraId="0E73379C" w14:textId="7529088D" w:rsidR="00E3455E" w:rsidRDefault="00E3455E" w:rsidP="00F6160C">
      <w:pPr>
        <w:rPr>
          <w:noProof/>
        </w:rPr>
      </w:pPr>
    </w:p>
    <w:p w14:paraId="1E66BC6C" w14:textId="411584F3" w:rsidR="00E3455E" w:rsidRDefault="003E06FD" w:rsidP="00F6160C">
      <w:pPr>
        <w:rPr>
          <w:noProof/>
        </w:rPr>
      </w:pPr>
      <w:r>
        <w:rPr>
          <w:noProof/>
        </w:rPr>
        <w:t>While buying/selling, the player goes to the right of the screen and the buy/sell panel appears to the left. While on that window, if the player clicks his name, he’ll see his inventory to sell things. Clicking on the shopkeeper’s name will see his inventory to buy instead.</w:t>
      </w:r>
    </w:p>
    <w:p w14:paraId="719A3591" w14:textId="4405ECF8" w:rsidR="003E06FD" w:rsidRDefault="003E06FD" w:rsidP="00F6160C">
      <w:pPr>
        <w:rPr>
          <w:noProof/>
        </w:rPr>
      </w:pPr>
    </w:p>
    <w:p w14:paraId="3260B226" w14:textId="1D1C9A22" w:rsidR="003E06FD" w:rsidRDefault="003E06FD" w:rsidP="00F6160C">
      <w:pPr>
        <w:rPr>
          <w:noProof/>
        </w:rPr>
      </w:pPr>
      <w:r>
        <w:rPr>
          <w:noProof/>
        </w:rPr>
        <w:t xml:space="preserve">If the player clicks on himself or click </w:t>
      </w:r>
      <w:r>
        <w:rPr>
          <w:b/>
          <w:bCs/>
          <w:noProof/>
        </w:rPr>
        <w:t>i</w:t>
      </w:r>
      <w:r>
        <w:rPr>
          <w:noProof/>
        </w:rPr>
        <w:t xml:space="preserve"> key, or clicks the backpack icon, he can see his own inventory. Now the camera makes the player go to the left of the screen and his inventory appearst the right.</w:t>
      </w:r>
    </w:p>
    <w:p w14:paraId="6D51CBC3" w14:textId="7602E7A1" w:rsidR="003E06FD" w:rsidRDefault="003E06FD" w:rsidP="00F6160C">
      <w:pPr>
        <w:rPr>
          <w:noProof/>
        </w:rPr>
      </w:pPr>
    </w:p>
    <w:p w14:paraId="687D0BFD" w14:textId="64DA4AD1" w:rsidR="003E06FD" w:rsidRDefault="003E06FD" w:rsidP="00F6160C">
      <w:pPr>
        <w:rPr>
          <w:noProof/>
        </w:rPr>
      </w:pPr>
      <w:r>
        <w:rPr>
          <w:noProof/>
        </w:rPr>
        <w:t>&lt;IMAGE 6 – INVENTORY SCREEN&gt;</w:t>
      </w:r>
    </w:p>
    <w:p w14:paraId="25752D76" w14:textId="1B5DD32C" w:rsidR="003E06FD" w:rsidRDefault="003E06FD" w:rsidP="00F6160C">
      <w:pPr>
        <w:rPr>
          <w:noProof/>
        </w:rPr>
      </w:pPr>
    </w:p>
    <w:p w14:paraId="797B0783" w14:textId="2309FFDF" w:rsidR="003E06FD" w:rsidRDefault="003A673F" w:rsidP="00F6160C">
      <w:pPr>
        <w:rPr>
          <w:noProof/>
        </w:rPr>
      </w:pPr>
      <w:r>
        <w:rPr>
          <w:noProof/>
        </w:rPr>
        <w:t>If the player drag and drop an equipabble item to he’s character representation in the inventory window, he equips it.</w:t>
      </w:r>
    </w:p>
    <w:p w14:paraId="21B3CD77" w14:textId="09DE20BB" w:rsidR="003A673F" w:rsidRDefault="003A673F" w:rsidP="00F6160C">
      <w:pPr>
        <w:rPr>
          <w:noProof/>
        </w:rPr>
      </w:pPr>
    </w:p>
    <w:p w14:paraId="299A6463" w14:textId="6D8E84CD" w:rsidR="003A673F" w:rsidRDefault="003A673F" w:rsidP="00F6160C">
      <w:pPr>
        <w:rPr>
          <w:noProof/>
        </w:rPr>
      </w:pPr>
      <w:r>
        <w:rPr>
          <w:noProof/>
        </w:rPr>
        <w:t>If the player drags off an item from his body (that is represented in the inventory window), he unequips it.</w:t>
      </w:r>
    </w:p>
    <w:p w14:paraId="2F6ADD29" w14:textId="31B337C6" w:rsidR="003A673F" w:rsidRDefault="003A673F" w:rsidP="00F6160C">
      <w:pPr>
        <w:rPr>
          <w:noProof/>
        </w:rPr>
      </w:pPr>
    </w:p>
    <w:p w14:paraId="436F8484" w14:textId="0A27DD88" w:rsidR="003A673F" w:rsidRDefault="003A673F" w:rsidP="00F6160C">
      <w:pPr>
        <w:rPr>
          <w:noProof/>
        </w:rPr>
      </w:pPr>
      <w:r>
        <w:rPr>
          <w:noProof/>
        </w:rPr>
        <w:t>The standard clother are underwear.</w:t>
      </w:r>
    </w:p>
    <w:p w14:paraId="366A6E98" w14:textId="2C217BEF" w:rsidR="003A673F" w:rsidRDefault="003A673F" w:rsidP="00F6160C">
      <w:pPr>
        <w:rPr>
          <w:noProof/>
        </w:rPr>
      </w:pPr>
    </w:p>
    <w:p w14:paraId="1B9C5AF1" w14:textId="241CD15B" w:rsidR="003A673F" w:rsidRDefault="003A673F" w:rsidP="00F6160C">
      <w:pPr>
        <w:rPr>
          <w:noProof/>
        </w:rPr>
      </w:pPr>
      <w:r>
        <w:rPr>
          <w:noProof/>
        </w:rPr>
        <w:lastRenderedPageBreak/>
        <w:t>&lt;IMAGE 7 – SHOPKEEPER’S DIALOG&gt;</w:t>
      </w:r>
    </w:p>
    <w:p w14:paraId="00986003" w14:textId="70A7FF4B" w:rsidR="003A673F" w:rsidRDefault="003A673F" w:rsidP="00F6160C">
      <w:pPr>
        <w:rPr>
          <w:noProof/>
        </w:rPr>
      </w:pPr>
    </w:p>
    <w:p w14:paraId="77F9E6E4" w14:textId="4165FDBE" w:rsidR="003A673F" w:rsidRDefault="003A673F" w:rsidP="00F6160C">
      <w:pPr>
        <w:rPr>
          <w:noProof/>
        </w:rPr>
      </w:pPr>
      <w:r>
        <w:rPr>
          <w:noProof/>
        </w:rPr>
        <w:t>When entering the shop, a ring bell plays (</w:t>
      </w:r>
      <w:r>
        <w:rPr>
          <w:i/>
          <w:iCs/>
          <w:noProof/>
        </w:rPr>
        <w:t>*bling bling*</w:t>
      </w:r>
      <w:r>
        <w:rPr>
          <w:noProof/>
        </w:rPr>
        <w:t>) and the shopkeeper tells:</w:t>
      </w:r>
    </w:p>
    <w:p w14:paraId="75BFDA97" w14:textId="7C868EB2" w:rsidR="003A673F" w:rsidRDefault="003A673F" w:rsidP="00F6160C">
      <w:pPr>
        <w:rPr>
          <w:noProof/>
        </w:rPr>
      </w:pPr>
    </w:p>
    <w:p w14:paraId="2A809518" w14:textId="23F12908" w:rsidR="003A673F" w:rsidRPr="003A673F" w:rsidRDefault="003A673F" w:rsidP="00F6160C">
      <w:pPr>
        <w:rPr>
          <w:i/>
          <w:iCs/>
          <w:noProof/>
        </w:rPr>
      </w:pPr>
      <w:r w:rsidRPr="003A673F">
        <w:rPr>
          <w:i/>
          <w:iCs/>
          <w:noProof/>
        </w:rPr>
        <w:t>Shopkeeper:</w:t>
      </w:r>
    </w:p>
    <w:p w14:paraId="00C446E2" w14:textId="2F15562C" w:rsidR="003A673F" w:rsidRDefault="003A673F" w:rsidP="003A673F">
      <w:pPr>
        <w:rPr>
          <w:noProof/>
        </w:rPr>
      </w:pPr>
      <w:r>
        <w:rPr>
          <w:noProof/>
        </w:rPr>
        <w:t>“Welcome to my shop! If you see something you want, just click and buy it.</w:t>
      </w:r>
    </w:p>
    <w:p w14:paraId="478D946C" w14:textId="707DA4D8" w:rsidR="003A673F" w:rsidRDefault="003A673F" w:rsidP="00F6160C">
      <w:pPr>
        <w:rPr>
          <w:noProof/>
        </w:rPr>
      </w:pPr>
      <w:r>
        <w:rPr>
          <w:noProof/>
        </w:rPr>
        <w:t>&lt;PAUSE&gt;</w:t>
      </w:r>
    </w:p>
    <w:p w14:paraId="0B8B4552" w14:textId="6097A4F5" w:rsidR="003A673F" w:rsidRDefault="003A673F" w:rsidP="00F6160C">
      <w:pPr>
        <w:rPr>
          <w:noProof/>
        </w:rPr>
      </w:pPr>
      <w:r>
        <w:rPr>
          <w:noProof/>
        </w:rPr>
        <w:t>Oh! I’m always wanting to replenish my stock, so if you have something to sell, just talk to me.”</w:t>
      </w:r>
    </w:p>
    <w:p w14:paraId="34A03614" w14:textId="01476666" w:rsidR="003A673F" w:rsidRDefault="003A673F" w:rsidP="00F6160C">
      <w:pPr>
        <w:rPr>
          <w:noProof/>
        </w:rPr>
      </w:pPr>
    </w:p>
    <w:p w14:paraId="2B301552" w14:textId="6A24517C" w:rsidR="003A673F" w:rsidRDefault="003A673F" w:rsidP="00F6160C">
      <w:pPr>
        <w:rPr>
          <w:noProof/>
        </w:rPr>
      </w:pPr>
      <w:r>
        <w:rPr>
          <w:noProof/>
        </w:rPr>
        <w:t>At the start, the player already has in his inventory an old t-shirt, a ragged jeans and two pair of shoes. If he wants, he can sell them to the shopkeeper.</w:t>
      </w:r>
    </w:p>
    <w:p w14:paraId="0E56FD75" w14:textId="3A462B33" w:rsidR="003A673F" w:rsidRDefault="003A673F" w:rsidP="00F6160C">
      <w:pPr>
        <w:rPr>
          <w:noProof/>
        </w:rPr>
      </w:pPr>
    </w:p>
    <w:p w14:paraId="30F4181F" w14:textId="64B195A4" w:rsidR="003A673F" w:rsidRDefault="003A673F" w:rsidP="00F6160C">
      <w:pPr>
        <w:rPr>
          <w:noProof/>
        </w:rPr>
      </w:pPr>
      <w:r>
        <w:rPr>
          <w:noProof/>
        </w:rPr>
        <w:t>To sell something in the buy/sell window, just click onto a player’s item to sell.</w:t>
      </w:r>
    </w:p>
    <w:p w14:paraId="020F9639" w14:textId="2B02BB36" w:rsidR="003A673F" w:rsidRDefault="003A673F" w:rsidP="00F6160C">
      <w:pPr>
        <w:rPr>
          <w:noProof/>
        </w:rPr>
      </w:pPr>
    </w:p>
    <w:p w14:paraId="22D4CA6F" w14:textId="7913EE8F" w:rsidR="003A673F" w:rsidRDefault="003A673F" w:rsidP="00F6160C">
      <w:pPr>
        <w:rPr>
          <w:noProof/>
        </w:rPr>
      </w:pPr>
      <w:r>
        <w:rPr>
          <w:noProof/>
        </w:rPr>
        <w:t>&lt;IMAGE 8a – MOUSE OVER A PIECE OF CLOTH IN THE SHOP SHOWING THE “BUY” HINT&gt;</w:t>
      </w:r>
    </w:p>
    <w:p w14:paraId="70EC4ABB" w14:textId="6D16C376" w:rsidR="003A673F" w:rsidRDefault="003A673F" w:rsidP="00F6160C">
      <w:pPr>
        <w:rPr>
          <w:noProof/>
        </w:rPr>
      </w:pPr>
      <w:r>
        <w:rPr>
          <w:noProof/>
        </w:rPr>
        <w:t>&lt;IMAGE 8b – MOUSE OVER AN ITEM IN THE BUY/SELL WINDOW SHOWING THE “SELL” HINT&gt;</w:t>
      </w:r>
    </w:p>
    <w:p w14:paraId="798629BB" w14:textId="3465B473" w:rsidR="003A673F" w:rsidRDefault="003A673F" w:rsidP="00F6160C">
      <w:pPr>
        <w:rPr>
          <w:noProof/>
        </w:rPr>
      </w:pPr>
      <w:r>
        <w:rPr>
          <w:noProof/>
        </w:rPr>
        <w:t>&lt;IMAGE 8c – MOUSE OVER THE SHOPKEEPER SHOWING THE “TALK” HINT&gt;</w:t>
      </w:r>
    </w:p>
    <w:p w14:paraId="3CC88275" w14:textId="7341A4CF" w:rsidR="003A673F" w:rsidRDefault="003A673F" w:rsidP="00F6160C">
      <w:pPr>
        <w:rPr>
          <w:noProof/>
        </w:rPr>
      </w:pPr>
    </w:p>
    <w:p w14:paraId="385C7F07" w14:textId="3660E346" w:rsidR="003A673F" w:rsidRDefault="003A673F" w:rsidP="00F6160C">
      <w:pPr>
        <w:rPr>
          <w:noProof/>
        </w:rPr>
      </w:pPr>
      <w:r>
        <w:rPr>
          <w:noProof/>
        </w:rPr>
        <w:t>Mouse pointer will work like in Assassin’s Creed Origins, where the player moves the pointer to select UI elements.</w:t>
      </w:r>
    </w:p>
    <w:p w14:paraId="3DFBC893" w14:textId="1546FD31" w:rsidR="003A673F" w:rsidRDefault="003A673F" w:rsidP="00F6160C">
      <w:pPr>
        <w:rPr>
          <w:noProof/>
        </w:rPr>
      </w:pPr>
      <w:r>
        <w:rPr>
          <w:noProof/>
        </w:rPr>
        <w:t>&lt;IMAGE 9 – MOUSE POINTER LIKE IN ASSASSIN’S CREED ORIGINS&gt;</w:t>
      </w:r>
    </w:p>
    <w:p w14:paraId="67D26788" w14:textId="0DDAAEA4" w:rsidR="003A673F" w:rsidRDefault="003A673F" w:rsidP="00F6160C">
      <w:pPr>
        <w:rPr>
          <w:noProof/>
        </w:rPr>
      </w:pPr>
    </w:p>
    <w:p w14:paraId="196A8214" w14:textId="2E730A28" w:rsidR="003A673F" w:rsidRDefault="003A673F" w:rsidP="00F6160C">
      <w:pPr>
        <w:rPr>
          <w:noProof/>
        </w:rPr>
      </w:pPr>
      <w:r>
        <w:rPr>
          <w:noProof/>
        </w:rPr>
        <w:t>While hovering an interactable, a hint appears at the side of the mouse pointer telling the player what action will happen if he clicks on it.</w:t>
      </w:r>
    </w:p>
    <w:p w14:paraId="0E597D72" w14:textId="321CAA06" w:rsidR="003A673F" w:rsidRDefault="003A673F" w:rsidP="00F6160C">
      <w:pPr>
        <w:rPr>
          <w:noProof/>
        </w:rPr>
      </w:pPr>
    </w:p>
    <w:p w14:paraId="10B373A3" w14:textId="7813DDA6" w:rsidR="006D0890" w:rsidRDefault="006D0890" w:rsidP="00F6160C">
      <w:pPr>
        <w:rPr>
          <w:noProof/>
        </w:rPr>
      </w:pPr>
      <w:r>
        <w:rPr>
          <w:noProof/>
        </w:rPr>
        <w:t>&lt;IMAGE 10 – PLAYER MOVEMENT INDICATION&gt;</w:t>
      </w:r>
    </w:p>
    <w:p w14:paraId="2D2B3173" w14:textId="6D14E443" w:rsidR="006D0890" w:rsidRDefault="006D0890" w:rsidP="00F6160C">
      <w:pPr>
        <w:rPr>
          <w:noProof/>
        </w:rPr>
      </w:pPr>
    </w:p>
    <w:p w14:paraId="3E2A4D13" w14:textId="1868348B" w:rsidR="006D0890" w:rsidRDefault="006D0890" w:rsidP="00F6160C">
      <w:pPr>
        <w:rPr>
          <w:noProof/>
        </w:rPr>
      </w:pPr>
      <w:r>
        <w:rPr>
          <w:noProof/>
        </w:rPr>
        <w:t>The player can move using arrow keys or WASD.</w:t>
      </w:r>
    </w:p>
    <w:p w14:paraId="70B47051" w14:textId="5545B9A1" w:rsidR="00940E73" w:rsidRDefault="00940E73">
      <w:pPr>
        <w:rPr>
          <w:noProof/>
        </w:rPr>
      </w:pPr>
      <w:r>
        <w:rPr>
          <w:noProof/>
        </w:rPr>
        <w:br w:type="page"/>
      </w:r>
    </w:p>
    <w:p w14:paraId="6EEF2609" w14:textId="3D38EFCD" w:rsidR="00940E73" w:rsidRDefault="00940E73" w:rsidP="00940E73">
      <w:pPr>
        <w:pStyle w:val="Ttulo2"/>
        <w:rPr>
          <w:noProof/>
        </w:rPr>
      </w:pPr>
      <w:r>
        <w:rPr>
          <w:noProof/>
        </w:rPr>
        <w:lastRenderedPageBreak/>
        <w:t>Features</w:t>
      </w:r>
    </w:p>
    <w:p w14:paraId="4C546D67" w14:textId="17D752BA" w:rsidR="00940E73" w:rsidRDefault="00940E73" w:rsidP="00940E73">
      <w:pPr>
        <w:pStyle w:val="PargrafodaLista"/>
        <w:numPr>
          <w:ilvl w:val="0"/>
          <w:numId w:val="27"/>
        </w:numPr>
      </w:pPr>
      <w:r>
        <w:t>Walk</w:t>
      </w:r>
    </w:p>
    <w:p w14:paraId="3A8D7938" w14:textId="27009CA4" w:rsidR="00940E73" w:rsidRDefault="00940E73" w:rsidP="00940E73">
      <w:pPr>
        <w:pStyle w:val="PargrafodaLista"/>
        <w:numPr>
          <w:ilvl w:val="0"/>
          <w:numId w:val="27"/>
        </w:numPr>
      </w:pPr>
      <w:r>
        <w:t>Interaction</w:t>
      </w:r>
    </w:p>
    <w:p w14:paraId="5D860F86" w14:textId="2A432145" w:rsidR="00940E73" w:rsidRDefault="00940E73" w:rsidP="00940E73">
      <w:pPr>
        <w:pStyle w:val="PargrafodaLista"/>
        <w:numPr>
          <w:ilvl w:val="0"/>
          <w:numId w:val="27"/>
        </w:numPr>
      </w:pPr>
      <w:r>
        <w:t>Inventory</w:t>
      </w:r>
    </w:p>
    <w:p w14:paraId="6C601CE5" w14:textId="0167D0B6" w:rsidR="00940E73" w:rsidRDefault="00940E73" w:rsidP="00940E73">
      <w:pPr>
        <w:pStyle w:val="PargrafodaLista"/>
        <w:numPr>
          <w:ilvl w:val="0"/>
          <w:numId w:val="27"/>
        </w:numPr>
      </w:pPr>
      <w:r>
        <w:t>Equipment</w:t>
      </w:r>
    </w:p>
    <w:p w14:paraId="06BE7930" w14:textId="2D3C9174" w:rsidR="00940E73" w:rsidRDefault="00940E73" w:rsidP="00940E73">
      <w:pPr>
        <w:pStyle w:val="PargrafodaLista"/>
        <w:numPr>
          <w:ilvl w:val="0"/>
          <w:numId w:val="27"/>
        </w:numPr>
      </w:pPr>
      <w:r>
        <w:t>Trade</w:t>
      </w:r>
    </w:p>
    <w:p w14:paraId="07A4E2EA" w14:textId="602F23EB" w:rsidR="00940E73" w:rsidRDefault="00940E73" w:rsidP="00940E73">
      <w:pPr>
        <w:pStyle w:val="PargrafodaLista"/>
        <w:numPr>
          <w:ilvl w:val="0"/>
          <w:numId w:val="27"/>
        </w:numPr>
      </w:pPr>
      <w:r>
        <w:t>Talk bubble (for the shopkeeper to speak)</w:t>
      </w:r>
    </w:p>
    <w:p w14:paraId="0B81C644" w14:textId="7257D904" w:rsidR="00940E73" w:rsidRDefault="00940E73" w:rsidP="00940E73"/>
    <w:p w14:paraId="2F2D6345" w14:textId="7B46086F" w:rsidR="00C96F48" w:rsidRDefault="00C96F48" w:rsidP="00940E73"/>
    <w:p w14:paraId="48BE7745" w14:textId="69467022" w:rsidR="00C96F48" w:rsidRDefault="00C96F48" w:rsidP="00C96F48">
      <w:pPr>
        <w:pStyle w:val="Ttulo2"/>
      </w:pPr>
      <w:r>
        <w:t>Visuals</w:t>
      </w:r>
    </w:p>
    <w:p w14:paraId="067EC71C" w14:textId="041FD61D" w:rsidR="00C96F48" w:rsidRDefault="00C96F48" w:rsidP="00C96F48">
      <w:pPr>
        <w:pStyle w:val="PargrafodaLista"/>
        <w:numPr>
          <w:ilvl w:val="0"/>
          <w:numId w:val="27"/>
        </w:numPr>
      </w:pPr>
      <w:r>
        <w:t>Stardew Valley (camera’s perspective)</w:t>
      </w:r>
    </w:p>
    <w:p w14:paraId="5465CDFB" w14:textId="62891117" w:rsidR="00C96F48" w:rsidRDefault="00C96F48" w:rsidP="00C96F48">
      <w:pPr>
        <w:pStyle w:val="PargrafodaLista"/>
        <w:numPr>
          <w:ilvl w:val="0"/>
          <w:numId w:val="27"/>
        </w:numPr>
      </w:pPr>
      <w:r>
        <w:t>The Sims 4 (colors)</w:t>
      </w:r>
    </w:p>
    <w:p w14:paraId="3F619BA9" w14:textId="25C5C71E" w:rsidR="00C96F48" w:rsidRDefault="00C96F48" w:rsidP="00C96F48">
      <w:pPr>
        <w:pStyle w:val="PargrafodaLista"/>
        <w:numPr>
          <w:ilvl w:val="0"/>
          <w:numId w:val="27"/>
        </w:numPr>
      </w:pPr>
      <w:r>
        <w:t>EXTRA: Pixelated camera</w:t>
      </w:r>
    </w:p>
    <w:p w14:paraId="2F748CBC" w14:textId="5CBC8F84" w:rsidR="00C96F48" w:rsidRDefault="00C96F48" w:rsidP="00C96F48"/>
    <w:p w14:paraId="48DAA25B" w14:textId="06934A04" w:rsidR="00C96F48" w:rsidRDefault="00C96F48" w:rsidP="00C96F48"/>
    <w:p w14:paraId="5B8B1D78" w14:textId="08164419" w:rsidR="00C96F48" w:rsidRDefault="00C96F48" w:rsidP="00C96F48">
      <w:pPr>
        <w:pStyle w:val="Ttulo2"/>
      </w:pPr>
      <w:r>
        <w:t>Assets</w:t>
      </w:r>
    </w:p>
    <w:p w14:paraId="416A9135" w14:textId="0F5AE5C9" w:rsidR="00C96F48" w:rsidRDefault="00C96F48" w:rsidP="00C96F48">
      <w:pPr>
        <w:pStyle w:val="PargrafodaLista"/>
        <w:numPr>
          <w:ilvl w:val="0"/>
          <w:numId w:val="27"/>
        </w:numPr>
      </w:pPr>
      <w:r>
        <w:t>1 Player (3 angles)</w:t>
      </w:r>
    </w:p>
    <w:p w14:paraId="2D2E1987" w14:textId="09CB79C8" w:rsidR="00C96F48" w:rsidRDefault="00C96F48" w:rsidP="00C96F48">
      <w:pPr>
        <w:pStyle w:val="PargrafodaLista"/>
        <w:numPr>
          <w:ilvl w:val="1"/>
          <w:numId w:val="27"/>
        </w:numPr>
      </w:pPr>
      <w:r>
        <w:t>Front</w:t>
      </w:r>
    </w:p>
    <w:p w14:paraId="5E0B9D02" w14:textId="6E286D5A" w:rsidR="00C96F48" w:rsidRDefault="00C96F48" w:rsidP="00C96F48">
      <w:pPr>
        <w:pStyle w:val="PargrafodaLista"/>
        <w:numPr>
          <w:ilvl w:val="1"/>
          <w:numId w:val="27"/>
        </w:numPr>
      </w:pPr>
      <w:r>
        <w:t>Back</w:t>
      </w:r>
    </w:p>
    <w:p w14:paraId="1FF8063D" w14:textId="60363239" w:rsidR="00C96F48" w:rsidRDefault="00C96F48" w:rsidP="00C96F48">
      <w:pPr>
        <w:pStyle w:val="PargrafodaLista"/>
        <w:numPr>
          <w:ilvl w:val="1"/>
          <w:numId w:val="27"/>
        </w:numPr>
      </w:pPr>
      <w:r>
        <w:t>Side</w:t>
      </w:r>
    </w:p>
    <w:p w14:paraId="1A31B13E" w14:textId="59B7EA22" w:rsidR="00C96F48" w:rsidRDefault="00C96F48" w:rsidP="00C96F48">
      <w:pPr>
        <w:pStyle w:val="PargrafodaLista"/>
        <w:numPr>
          <w:ilvl w:val="0"/>
          <w:numId w:val="27"/>
        </w:numPr>
      </w:pPr>
      <w:r>
        <w:t>1 Shopkeeper (3 angles)</w:t>
      </w:r>
    </w:p>
    <w:p w14:paraId="7F9E0EC9" w14:textId="6C855450" w:rsidR="00C96F48" w:rsidRDefault="00C96F48" w:rsidP="00C96F48">
      <w:pPr>
        <w:pStyle w:val="PargrafodaLista"/>
        <w:numPr>
          <w:ilvl w:val="1"/>
          <w:numId w:val="27"/>
        </w:numPr>
      </w:pPr>
      <w:r>
        <w:t>Front</w:t>
      </w:r>
    </w:p>
    <w:p w14:paraId="52008383" w14:textId="08C9C7D6" w:rsidR="00C96F48" w:rsidRDefault="00C96F48" w:rsidP="00C96F48">
      <w:pPr>
        <w:pStyle w:val="PargrafodaLista"/>
        <w:numPr>
          <w:ilvl w:val="1"/>
          <w:numId w:val="27"/>
        </w:numPr>
      </w:pPr>
      <w:r>
        <w:t>Back</w:t>
      </w:r>
    </w:p>
    <w:p w14:paraId="40040B0C" w14:textId="5788104E" w:rsidR="00C96F48" w:rsidRDefault="00C96F48" w:rsidP="00C96F48">
      <w:pPr>
        <w:pStyle w:val="PargrafodaLista"/>
        <w:numPr>
          <w:ilvl w:val="1"/>
          <w:numId w:val="27"/>
        </w:numPr>
      </w:pPr>
      <w:r>
        <w:t>Side</w:t>
      </w:r>
    </w:p>
    <w:p w14:paraId="19E6530F" w14:textId="151B8C10" w:rsidR="00C96F48" w:rsidRDefault="00C96F48" w:rsidP="00C96F48">
      <w:pPr>
        <w:pStyle w:val="PargrafodaLista"/>
        <w:numPr>
          <w:ilvl w:val="0"/>
          <w:numId w:val="27"/>
        </w:numPr>
      </w:pPr>
      <w:r>
        <w:t>1 Balcony (front)</w:t>
      </w:r>
    </w:p>
    <w:p w14:paraId="5CD900AD" w14:textId="10D714AA" w:rsidR="00C96F48" w:rsidRDefault="00C96F48" w:rsidP="00C96F48">
      <w:pPr>
        <w:pStyle w:val="PargrafodaLista"/>
        <w:numPr>
          <w:ilvl w:val="0"/>
          <w:numId w:val="27"/>
        </w:numPr>
      </w:pPr>
      <w:r>
        <w:t>4 t-shirts + 1 underwear</w:t>
      </w:r>
      <w:r w:rsidR="00832948">
        <w:t xml:space="preserve"> (3 angles)</w:t>
      </w:r>
    </w:p>
    <w:p w14:paraId="264067CB" w14:textId="54172397" w:rsidR="00832948" w:rsidRDefault="00832948" w:rsidP="00832948">
      <w:pPr>
        <w:pStyle w:val="PargrafodaLista"/>
        <w:numPr>
          <w:ilvl w:val="1"/>
          <w:numId w:val="27"/>
        </w:numPr>
      </w:pPr>
      <w:r>
        <w:t>Front</w:t>
      </w:r>
    </w:p>
    <w:p w14:paraId="16BD28C8" w14:textId="090168B6" w:rsidR="00832948" w:rsidRDefault="00832948" w:rsidP="00832948">
      <w:pPr>
        <w:pStyle w:val="PargrafodaLista"/>
        <w:numPr>
          <w:ilvl w:val="1"/>
          <w:numId w:val="27"/>
        </w:numPr>
      </w:pPr>
      <w:r>
        <w:t>Back</w:t>
      </w:r>
    </w:p>
    <w:p w14:paraId="161AD0BB" w14:textId="69FA7454" w:rsidR="00832948" w:rsidRDefault="00832948" w:rsidP="00832948">
      <w:pPr>
        <w:pStyle w:val="PargrafodaLista"/>
        <w:numPr>
          <w:ilvl w:val="1"/>
          <w:numId w:val="27"/>
        </w:numPr>
      </w:pPr>
      <w:r>
        <w:t>Side</w:t>
      </w:r>
    </w:p>
    <w:p w14:paraId="0ACC1EFD" w14:textId="484D99E6" w:rsidR="00C96F48" w:rsidRDefault="00C96F48" w:rsidP="00C96F48">
      <w:pPr>
        <w:pStyle w:val="PargrafodaLista"/>
        <w:numPr>
          <w:ilvl w:val="0"/>
          <w:numId w:val="27"/>
        </w:numPr>
      </w:pPr>
      <w:r>
        <w:t>3 pants/shirts/skirts + 1 underwear</w:t>
      </w:r>
      <w:r w:rsidR="00832948">
        <w:t xml:space="preserve"> (3 angles)</w:t>
      </w:r>
    </w:p>
    <w:p w14:paraId="6415EF29" w14:textId="50CDA808" w:rsidR="00832948" w:rsidRDefault="00832948" w:rsidP="00832948">
      <w:pPr>
        <w:pStyle w:val="PargrafodaLista"/>
        <w:numPr>
          <w:ilvl w:val="1"/>
          <w:numId w:val="27"/>
        </w:numPr>
      </w:pPr>
      <w:r>
        <w:t>Front</w:t>
      </w:r>
    </w:p>
    <w:p w14:paraId="7CB4138B" w14:textId="2855DFBC" w:rsidR="00832948" w:rsidRDefault="00832948" w:rsidP="00832948">
      <w:pPr>
        <w:pStyle w:val="PargrafodaLista"/>
        <w:numPr>
          <w:ilvl w:val="1"/>
          <w:numId w:val="27"/>
        </w:numPr>
      </w:pPr>
      <w:r>
        <w:t>Back</w:t>
      </w:r>
    </w:p>
    <w:p w14:paraId="0174EB2B" w14:textId="0BDAE1A2" w:rsidR="00832948" w:rsidRDefault="00832948" w:rsidP="00832948">
      <w:pPr>
        <w:pStyle w:val="PargrafodaLista"/>
        <w:numPr>
          <w:ilvl w:val="1"/>
          <w:numId w:val="27"/>
        </w:numPr>
      </w:pPr>
      <w:r>
        <w:t>Side</w:t>
      </w:r>
    </w:p>
    <w:p w14:paraId="4217631A" w14:textId="670EB0E2" w:rsidR="00C96F48" w:rsidRDefault="00C96F48" w:rsidP="00C96F48">
      <w:pPr>
        <w:pStyle w:val="PargrafodaLista"/>
        <w:numPr>
          <w:ilvl w:val="0"/>
          <w:numId w:val="27"/>
        </w:numPr>
      </w:pPr>
      <w:r>
        <w:t>3 shoes + 1 feet</w:t>
      </w:r>
      <w:r w:rsidR="00832948">
        <w:t xml:space="preserve"> (3 angles)</w:t>
      </w:r>
    </w:p>
    <w:p w14:paraId="39A4AE4F" w14:textId="64DF96CB" w:rsidR="00832948" w:rsidRDefault="00832948" w:rsidP="00832948">
      <w:pPr>
        <w:pStyle w:val="PargrafodaLista"/>
        <w:numPr>
          <w:ilvl w:val="1"/>
          <w:numId w:val="27"/>
        </w:numPr>
      </w:pPr>
      <w:r>
        <w:t>Front</w:t>
      </w:r>
    </w:p>
    <w:p w14:paraId="70A8CB86" w14:textId="7FE78672" w:rsidR="00832948" w:rsidRDefault="00832948" w:rsidP="00832948">
      <w:pPr>
        <w:pStyle w:val="PargrafodaLista"/>
        <w:numPr>
          <w:ilvl w:val="1"/>
          <w:numId w:val="27"/>
        </w:numPr>
      </w:pPr>
      <w:r>
        <w:t>Back</w:t>
      </w:r>
    </w:p>
    <w:p w14:paraId="701DCC88" w14:textId="3EB8BBE6" w:rsidR="00832948" w:rsidRDefault="00832948" w:rsidP="00832948">
      <w:pPr>
        <w:pStyle w:val="PargrafodaLista"/>
        <w:numPr>
          <w:ilvl w:val="1"/>
          <w:numId w:val="27"/>
        </w:numPr>
      </w:pPr>
      <w:r>
        <w:t>Side</w:t>
      </w:r>
    </w:p>
    <w:p w14:paraId="77F6C2E6" w14:textId="5F2DAF83" w:rsidR="00C96F48" w:rsidRDefault="00C96F48" w:rsidP="00C96F48">
      <w:pPr>
        <w:pStyle w:val="PargrafodaLista"/>
        <w:numPr>
          <w:ilvl w:val="0"/>
          <w:numId w:val="27"/>
        </w:numPr>
        <w:rPr>
          <w:lang w:val="pt-BR"/>
        </w:rPr>
      </w:pPr>
      <w:r w:rsidRPr="00C96F48">
        <w:rPr>
          <w:lang w:val="pt-BR"/>
        </w:rPr>
        <w:t>1 rack (cabideiro/</w:t>
      </w:r>
      <w:proofErr w:type="spellStart"/>
      <w:r w:rsidRPr="00C96F48">
        <w:rPr>
          <w:lang w:val="pt-BR"/>
        </w:rPr>
        <w:t>pendurador</w:t>
      </w:r>
      <w:proofErr w:type="spellEnd"/>
      <w:r w:rsidRPr="00C96F48">
        <w:rPr>
          <w:lang w:val="pt-BR"/>
        </w:rPr>
        <w:t xml:space="preserve"> de roupas)</w:t>
      </w:r>
    </w:p>
    <w:p w14:paraId="76B32C06" w14:textId="722B850F" w:rsidR="00C96F48" w:rsidRDefault="00C96F48" w:rsidP="00C96F48">
      <w:pPr>
        <w:pStyle w:val="PargrafodaLista"/>
        <w:numPr>
          <w:ilvl w:val="0"/>
          <w:numId w:val="27"/>
        </w:numPr>
        <w:rPr>
          <w:lang w:val="pt-BR"/>
        </w:rPr>
      </w:pPr>
      <w:r>
        <w:rPr>
          <w:lang w:val="pt-BR"/>
        </w:rPr>
        <w:t xml:space="preserve">2 </w:t>
      </w:r>
      <w:proofErr w:type="spellStart"/>
      <w:r>
        <w:rPr>
          <w:lang w:val="pt-BR"/>
        </w:rPr>
        <w:t>walls</w:t>
      </w:r>
      <w:proofErr w:type="spellEnd"/>
      <w:r>
        <w:rPr>
          <w:lang w:val="pt-BR"/>
        </w:rPr>
        <w:t xml:space="preserve"> (front + </w:t>
      </w:r>
      <w:proofErr w:type="spellStart"/>
      <w:r>
        <w:rPr>
          <w:lang w:val="pt-BR"/>
        </w:rPr>
        <w:t>back</w:t>
      </w:r>
      <w:proofErr w:type="spellEnd"/>
      <w:r>
        <w:rPr>
          <w:lang w:val="pt-BR"/>
        </w:rPr>
        <w:t>)</w:t>
      </w:r>
    </w:p>
    <w:p w14:paraId="0A9C7D40" w14:textId="209FD0DE" w:rsidR="00C96F48" w:rsidRDefault="00C96F48" w:rsidP="00C96F48">
      <w:pPr>
        <w:pStyle w:val="PargrafodaLista"/>
        <w:numPr>
          <w:ilvl w:val="1"/>
          <w:numId w:val="27"/>
        </w:numPr>
        <w:rPr>
          <w:lang w:val="pt-BR"/>
        </w:rPr>
      </w:pPr>
      <w:proofErr w:type="spellStart"/>
      <w:r>
        <w:rPr>
          <w:lang w:val="pt-BR"/>
        </w:rPr>
        <w:t>Shop’s</w:t>
      </w:r>
      <w:proofErr w:type="spellEnd"/>
      <w:r>
        <w:rPr>
          <w:lang w:val="pt-BR"/>
        </w:rPr>
        <w:t xml:space="preserve"> </w:t>
      </w:r>
      <w:proofErr w:type="spellStart"/>
      <w:r>
        <w:rPr>
          <w:lang w:val="pt-BR"/>
        </w:rPr>
        <w:t>outside</w:t>
      </w:r>
      <w:proofErr w:type="spellEnd"/>
    </w:p>
    <w:p w14:paraId="2E1CA606" w14:textId="2C79AAFE" w:rsidR="00C96F48" w:rsidRDefault="00C96F48" w:rsidP="00C96F48">
      <w:pPr>
        <w:pStyle w:val="PargrafodaLista"/>
        <w:numPr>
          <w:ilvl w:val="1"/>
          <w:numId w:val="27"/>
        </w:numPr>
        <w:rPr>
          <w:lang w:val="pt-BR"/>
        </w:rPr>
      </w:pPr>
      <w:proofErr w:type="spellStart"/>
      <w:r>
        <w:rPr>
          <w:lang w:val="pt-BR"/>
        </w:rPr>
        <w:t>Shop’s</w:t>
      </w:r>
      <w:proofErr w:type="spellEnd"/>
      <w:r>
        <w:rPr>
          <w:lang w:val="pt-BR"/>
        </w:rPr>
        <w:t xml:space="preserve"> </w:t>
      </w:r>
      <w:proofErr w:type="spellStart"/>
      <w:r>
        <w:rPr>
          <w:lang w:val="pt-BR"/>
        </w:rPr>
        <w:t>inside</w:t>
      </w:r>
      <w:proofErr w:type="spellEnd"/>
    </w:p>
    <w:p w14:paraId="52A1915D" w14:textId="216B4889" w:rsidR="00C96F48" w:rsidRDefault="00C96F48" w:rsidP="00C96F48">
      <w:pPr>
        <w:pStyle w:val="PargrafodaLista"/>
        <w:numPr>
          <w:ilvl w:val="0"/>
          <w:numId w:val="27"/>
        </w:numPr>
      </w:pPr>
      <w:r w:rsidRPr="00C96F48">
        <w:t>1 wall (side – just concrete</w:t>
      </w:r>
      <w:r>
        <w:t xml:space="preserve">, </w:t>
      </w:r>
      <w:r w:rsidRPr="00C96F48">
        <w:t>wood</w:t>
      </w:r>
      <w:r>
        <w:t>, etc.)</w:t>
      </w:r>
    </w:p>
    <w:p w14:paraId="2BCA760E" w14:textId="1D27359F" w:rsidR="00C96F48" w:rsidRDefault="00C96F48" w:rsidP="00C96F48">
      <w:pPr>
        <w:pStyle w:val="PargrafodaLista"/>
        <w:numPr>
          <w:ilvl w:val="0"/>
          <w:numId w:val="27"/>
        </w:numPr>
      </w:pPr>
      <w:r>
        <w:t>3 floor tiles</w:t>
      </w:r>
    </w:p>
    <w:p w14:paraId="0440DD39" w14:textId="149315A1" w:rsidR="00C96F48" w:rsidRDefault="00C96F48" w:rsidP="00C96F48">
      <w:pPr>
        <w:pStyle w:val="PargrafodaLista"/>
        <w:numPr>
          <w:ilvl w:val="1"/>
          <w:numId w:val="27"/>
        </w:numPr>
      </w:pPr>
      <w:r>
        <w:t>Outside grass</w:t>
      </w:r>
    </w:p>
    <w:p w14:paraId="69B185E5" w14:textId="26959652" w:rsidR="00C96F48" w:rsidRDefault="00C96F48" w:rsidP="00C96F48">
      <w:pPr>
        <w:pStyle w:val="PargrafodaLista"/>
        <w:numPr>
          <w:ilvl w:val="1"/>
          <w:numId w:val="27"/>
        </w:numPr>
      </w:pPr>
      <w:r>
        <w:t>Outside dirt</w:t>
      </w:r>
    </w:p>
    <w:p w14:paraId="53B49D22" w14:textId="58E6F299" w:rsidR="00C96F48" w:rsidRDefault="00C96F48" w:rsidP="00C96F48">
      <w:pPr>
        <w:pStyle w:val="PargrafodaLista"/>
        <w:numPr>
          <w:ilvl w:val="1"/>
          <w:numId w:val="27"/>
        </w:numPr>
      </w:pPr>
      <w:r>
        <w:t>Inside floor (shop)</w:t>
      </w:r>
    </w:p>
    <w:p w14:paraId="2EF5ACC7" w14:textId="087A9BA5" w:rsidR="00C96F48" w:rsidRDefault="00C96F48" w:rsidP="00C96F48">
      <w:pPr>
        <w:pStyle w:val="PargrafodaLista"/>
        <w:numPr>
          <w:ilvl w:val="0"/>
          <w:numId w:val="27"/>
        </w:numPr>
      </w:pPr>
      <w:r>
        <w:t xml:space="preserve">1 </w:t>
      </w:r>
      <w:proofErr w:type="spellStart"/>
      <w:r>
        <w:t>ceilling</w:t>
      </w:r>
      <w:proofErr w:type="spellEnd"/>
      <w:r>
        <w:t xml:space="preserve"> (shop)</w:t>
      </w:r>
    </w:p>
    <w:p w14:paraId="62B1B034" w14:textId="0418D439" w:rsidR="00C96F48" w:rsidRPr="00C96F48" w:rsidRDefault="00C96F48" w:rsidP="00C96F48">
      <w:pPr>
        <w:pStyle w:val="PargrafodaLista"/>
        <w:numPr>
          <w:ilvl w:val="0"/>
          <w:numId w:val="27"/>
        </w:numPr>
      </w:pPr>
      <w:r>
        <w:t>EXTRA: 1 tree</w:t>
      </w:r>
    </w:p>
    <w:sectPr w:rsidR="00C96F48" w:rsidRPr="00C96F48" w:rsidSect="004C55D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83978" w14:textId="77777777" w:rsidR="00FA50E9" w:rsidRDefault="00FA50E9" w:rsidP="00D766DE">
      <w:r>
        <w:separator/>
      </w:r>
    </w:p>
  </w:endnote>
  <w:endnote w:type="continuationSeparator" w:id="0">
    <w:p w14:paraId="7A56BF6F" w14:textId="77777777" w:rsidR="00FA50E9" w:rsidRDefault="00FA50E9" w:rsidP="00D7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1DD95" w14:textId="77777777" w:rsidR="00FA50E9" w:rsidRDefault="00FA50E9" w:rsidP="00D766DE">
      <w:r>
        <w:separator/>
      </w:r>
    </w:p>
  </w:footnote>
  <w:footnote w:type="continuationSeparator" w:id="0">
    <w:p w14:paraId="756212C7" w14:textId="77777777" w:rsidR="00FA50E9" w:rsidRDefault="00FA50E9" w:rsidP="00D76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8C1A9C"/>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4B2C5000"/>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A0623994"/>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10C6EA8C"/>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59707D66"/>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A452D0"/>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DCDCB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921B9A"/>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7078C2"/>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54E8C43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D21326B"/>
    <w:multiLevelType w:val="multilevel"/>
    <w:tmpl w:val="04090023"/>
    <w:styleLink w:val="Artigose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6345EB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272277"/>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DFB7701"/>
    <w:multiLevelType w:val="hybridMultilevel"/>
    <w:tmpl w:val="6308C336"/>
    <w:lvl w:ilvl="0" w:tplc="37762FF0">
      <w:numFmt w:val="bullet"/>
      <w:lvlText w:val="-"/>
      <w:lvlJc w:val="left"/>
      <w:pPr>
        <w:ind w:left="720" w:hanging="360"/>
      </w:pPr>
      <w:rPr>
        <w:rFonts w:ascii="Calibri" w:eastAsiaTheme="minorHAnsi" w:hAnsi="Calibri" w:cs="Calibr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3"/>
  </w:num>
  <w:num w:numId="6">
    <w:abstractNumId w:val="19"/>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1"/>
  </w:num>
  <w:num w:numId="22">
    <w:abstractNumId w:val="11"/>
  </w:num>
  <w:num w:numId="23">
    <w:abstractNumId w:val="26"/>
  </w:num>
  <w:num w:numId="24">
    <w:abstractNumId w:val="15"/>
  </w:num>
  <w:num w:numId="25">
    <w:abstractNumId w:val="18"/>
  </w:num>
  <w:num w:numId="26">
    <w:abstractNumId w:val="14"/>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60C"/>
    <w:rsid w:val="00215B8F"/>
    <w:rsid w:val="003A673F"/>
    <w:rsid w:val="003E06FD"/>
    <w:rsid w:val="004C55DB"/>
    <w:rsid w:val="004E108E"/>
    <w:rsid w:val="005A4D7C"/>
    <w:rsid w:val="00645252"/>
    <w:rsid w:val="006D0890"/>
    <w:rsid w:val="006D3D74"/>
    <w:rsid w:val="008118A2"/>
    <w:rsid w:val="00832948"/>
    <w:rsid w:val="0083569A"/>
    <w:rsid w:val="00940E73"/>
    <w:rsid w:val="00A9204E"/>
    <w:rsid w:val="00C96F48"/>
    <w:rsid w:val="00D72E08"/>
    <w:rsid w:val="00D766DE"/>
    <w:rsid w:val="00E3455E"/>
    <w:rsid w:val="00ED3F01"/>
    <w:rsid w:val="00F6160C"/>
    <w:rsid w:val="00FA50E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178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6DE"/>
    <w:rPr>
      <w:rFonts w:ascii="Calibri" w:hAnsi="Calibri" w:cs="Calibri"/>
      <w:lang w:val="en-CA"/>
    </w:rPr>
  </w:style>
  <w:style w:type="paragraph" w:styleId="Ttulo1">
    <w:name w:val="heading 1"/>
    <w:basedOn w:val="Normal"/>
    <w:next w:val="Normal"/>
    <w:link w:val="Ttulo1Char"/>
    <w:uiPriority w:val="9"/>
    <w:qFormat/>
    <w:rsid w:val="00D766DE"/>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har"/>
    <w:uiPriority w:val="9"/>
    <w:unhideWhenUsed/>
    <w:qFormat/>
    <w:rsid w:val="00D766D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har"/>
    <w:uiPriority w:val="9"/>
    <w:unhideWhenUsed/>
    <w:qFormat/>
    <w:rsid w:val="00D766D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har"/>
    <w:uiPriority w:val="9"/>
    <w:unhideWhenUsed/>
    <w:qFormat/>
    <w:rsid w:val="00D766DE"/>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har"/>
    <w:uiPriority w:val="9"/>
    <w:unhideWhenUsed/>
    <w:qFormat/>
    <w:rsid w:val="00D766DE"/>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har"/>
    <w:uiPriority w:val="9"/>
    <w:unhideWhenUsed/>
    <w:qFormat/>
    <w:rsid w:val="00D766DE"/>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har"/>
    <w:uiPriority w:val="9"/>
    <w:unhideWhenUsed/>
    <w:qFormat/>
    <w:rsid w:val="00D766DE"/>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har"/>
    <w:uiPriority w:val="9"/>
    <w:unhideWhenUsed/>
    <w:qFormat/>
    <w:rsid w:val="00D766DE"/>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har"/>
    <w:uiPriority w:val="9"/>
    <w:unhideWhenUsed/>
    <w:qFormat/>
    <w:rsid w:val="00D766D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66DE"/>
    <w:rPr>
      <w:rFonts w:ascii="Calibri Light" w:eastAsiaTheme="majorEastAsia" w:hAnsi="Calibri Light" w:cs="Calibri Light"/>
      <w:color w:val="1F4E79" w:themeColor="accent1" w:themeShade="80"/>
      <w:sz w:val="32"/>
      <w:szCs w:val="32"/>
    </w:rPr>
  </w:style>
  <w:style w:type="character" w:customStyle="1" w:styleId="Ttulo2Char">
    <w:name w:val="Título 2 Char"/>
    <w:basedOn w:val="Fontepargpadro"/>
    <w:link w:val="Ttulo2"/>
    <w:uiPriority w:val="9"/>
    <w:rsid w:val="00D766DE"/>
    <w:rPr>
      <w:rFonts w:ascii="Calibri Light" w:eastAsiaTheme="majorEastAsia" w:hAnsi="Calibri Light" w:cs="Calibri Light"/>
      <w:color w:val="1F4E79" w:themeColor="accent1" w:themeShade="80"/>
      <w:sz w:val="26"/>
      <w:szCs w:val="26"/>
    </w:rPr>
  </w:style>
  <w:style w:type="character" w:customStyle="1" w:styleId="Ttulo3Char">
    <w:name w:val="Título 3 Char"/>
    <w:basedOn w:val="Fontepargpadro"/>
    <w:link w:val="Ttulo3"/>
    <w:uiPriority w:val="9"/>
    <w:rsid w:val="00D766DE"/>
    <w:rPr>
      <w:rFonts w:ascii="Calibri Light" w:eastAsiaTheme="majorEastAsia" w:hAnsi="Calibri Light" w:cs="Calibri Light"/>
      <w:color w:val="1F4D78" w:themeColor="accent1" w:themeShade="7F"/>
      <w:sz w:val="24"/>
      <w:szCs w:val="24"/>
    </w:rPr>
  </w:style>
  <w:style w:type="character" w:customStyle="1" w:styleId="Ttulo4Char">
    <w:name w:val="Título 4 Char"/>
    <w:basedOn w:val="Fontepargpadro"/>
    <w:link w:val="Ttulo4"/>
    <w:uiPriority w:val="9"/>
    <w:rsid w:val="00D766DE"/>
    <w:rPr>
      <w:rFonts w:ascii="Calibri Light" w:eastAsiaTheme="majorEastAsia" w:hAnsi="Calibri Light" w:cs="Calibri Light"/>
      <w:i/>
      <w:iCs/>
      <w:color w:val="1F4E79" w:themeColor="accent1" w:themeShade="80"/>
    </w:rPr>
  </w:style>
  <w:style w:type="character" w:customStyle="1" w:styleId="Ttulo5Char">
    <w:name w:val="Título 5 Char"/>
    <w:basedOn w:val="Fontepargpadro"/>
    <w:link w:val="Ttulo5"/>
    <w:uiPriority w:val="9"/>
    <w:rsid w:val="00D766DE"/>
    <w:rPr>
      <w:rFonts w:ascii="Calibri Light" w:eastAsiaTheme="majorEastAsia" w:hAnsi="Calibri Light" w:cs="Calibri Light"/>
      <w:color w:val="1F4E79" w:themeColor="accent1" w:themeShade="80"/>
    </w:rPr>
  </w:style>
  <w:style w:type="character" w:customStyle="1" w:styleId="Ttulo6Char">
    <w:name w:val="Título 6 Char"/>
    <w:basedOn w:val="Fontepargpadro"/>
    <w:link w:val="Ttulo6"/>
    <w:uiPriority w:val="9"/>
    <w:rsid w:val="00D766DE"/>
    <w:rPr>
      <w:rFonts w:ascii="Calibri Light" w:eastAsiaTheme="majorEastAsia" w:hAnsi="Calibri Light" w:cs="Calibri Light"/>
      <w:color w:val="1F4D78" w:themeColor="accent1" w:themeShade="7F"/>
    </w:rPr>
  </w:style>
  <w:style w:type="character" w:customStyle="1" w:styleId="Ttulo7Char">
    <w:name w:val="Título 7 Char"/>
    <w:basedOn w:val="Fontepargpadro"/>
    <w:link w:val="Ttulo7"/>
    <w:uiPriority w:val="9"/>
    <w:rsid w:val="00D766DE"/>
    <w:rPr>
      <w:rFonts w:ascii="Calibri Light" w:eastAsiaTheme="majorEastAsia" w:hAnsi="Calibri Light" w:cs="Calibri Light"/>
      <w:i/>
      <w:iCs/>
      <w:color w:val="1F4D78" w:themeColor="accent1" w:themeShade="7F"/>
    </w:rPr>
  </w:style>
  <w:style w:type="character" w:customStyle="1" w:styleId="Ttulo8Char">
    <w:name w:val="Título 8 Char"/>
    <w:basedOn w:val="Fontepargpadro"/>
    <w:link w:val="Ttulo8"/>
    <w:uiPriority w:val="9"/>
    <w:rsid w:val="00D766DE"/>
    <w:rPr>
      <w:rFonts w:ascii="Calibri Light" w:eastAsiaTheme="majorEastAsia" w:hAnsi="Calibri Light" w:cs="Calibri Light"/>
      <w:color w:val="272727" w:themeColor="text1" w:themeTint="D8"/>
      <w:szCs w:val="21"/>
    </w:rPr>
  </w:style>
  <w:style w:type="character" w:customStyle="1" w:styleId="Ttulo9Char">
    <w:name w:val="Título 9 Char"/>
    <w:basedOn w:val="Fontepargpadro"/>
    <w:link w:val="Ttulo9"/>
    <w:uiPriority w:val="9"/>
    <w:rsid w:val="00D766DE"/>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har"/>
    <w:uiPriority w:val="10"/>
    <w:qFormat/>
    <w:rsid w:val="00D766DE"/>
    <w:pPr>
      <w:contextualSpacing/>
    </w:pPr>
    <w:rPr>
      <w:rFonts w:ascii="Calibri Light" w:eastAsiaTheme="majorEastAsia" w:hAnsi="Calibri Light" w:cs="Calibri Light"/>
      <w:spacing w:val="-10"/>
      <w:kern w:val="28"/>
      <w:sz w:val="56"/>
      <w:szCs w:val="56"/>
    </w:rPr>
  </w:style>
  <w:style w:type="character" w:customStyle="1" w:styleId="TtuloChar">
    <w:name w:val="Título Char"/>
    <w:basedOn w:val="Fontepargpadro"/>
    <w:link w:val="Ttulo"/>
    <w:uiPriority w:val="10"/>
    <w:rsid w:val="00D766DE"/>
    <w:rPr>
      <w:rFonts w:ascii="Calibri Light" w:eastAsiaTheme="majorEastAsia" w:hAnsi="Calibri Light" w:cs="Calibri Light"/>
      <w:spacing w:val="-10"/>
      <w:kern w:val="28"/>
      <w:sz w:val="56"/>
      <w:szCs w:val="56"/>
    </w:rPr>
  </w:style>
  <w:style w:type="paragraph" w:styleId="Subttulo">
    <w:name w:val="Subtitle"/>
    <w:basedOn w:val="Normal"/>
    <w:next w:val="Normal"/>
    <w:link w:val="SubttuloChar"/>
    <w:uiPriority w:val="11"/>
    <w:qFormat/>
    <w:rsid w:val="00D766DE"/>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766DE"/>
    <w:rPr>
      <w:rFonts w:ascii="Calibri" w:eastAsiaTheme="minorEastAsia" w:hAnsi="Calibri" w:cs="Calibri"/>
      <w:color w:val="5A5A5A" w:themeColor="text1" w:themeTint="A5"/>
      <w:spacing w:val="15"/>
    </w:rPr>
  </w:style>
  <w:style w:type="character" w:styleId="nfaseSutil">
    <w:name w:val="Subtle Emphasis"/>
    <w:basedOn w:val="Fontepargpadro"/>
    <w:uiPriority w:val="19"/>
    <w:qFormat/>
    <w:rsid w:val="00D766DE"/>
    <w:rPr>
      <w:rFonts w:ascii="Calibri" w:hAnsi="Calibri" w:cs="Calibri"/>
      <w:i/>
      <w:iCs/>
      <w:color w:val="404040" w:themeColor="text1" w:themeTint="BF"/>
    </w:rPr>
  </w:style>
  <w:style w:type="character" w:styleId="nfase">
    <w:name w:val="Emphasis"/>
    <w:basedOn w:val="Fontepargpadro"/>
    <w:uiPriority w:val="20"/>
    <w:qFormat/>
    <w:rsid w:val="00D766DE"/>
    <w:rPr>
      <w:rFonts w:ascii="Calibri" w:hAnsi="Calibri" w:cs="Calibri"/>
      <w:i/>
      <w:iCs/>
    </w:rPr>
  </w:style>
  <w:style w:type="character" w:styleId="nfaseIntensa">
    <w:name w:val="Intense Emphasis"/>
    <w:basedOn w:val="Fontepargpadro"/>
    <w:uiPriority w:val="21"/>
    <w:qFormat/>
    <w:rsid w:val="00D766DE"/>
    <w:rPr>
      <w:rFonts w:ascii="Calibri" w:hAnsi="Calibri" w:cs="Calibri"/>
      <w:i/>
      <w:iCs/>
      <w:color w:val="1F4E79" w:themeColor="accent1" w:themeShade="80"/>
    </w:rPr>
  </w:style>
  <w:style w:type="character" w:styleId="Forte">
    <w:name w:val="Strong"/>
    <w:basedOn w:val="Fontepargpadro"/>
    <w:uiPriority w:val="22"/>
    <w:qFormat/>
    <w:rsid w:val="00D766DE"/>
    <w:rPr>
      <w:rFonts w:ascii="Calibri" w:hAnsi="Calibri" w:cs="Calibri"/>
      <w:b/>
      <w:bCs/>
    </w:rPr>
  </w:style>
  <w:style w:type="paragraph" w:styleId="Citao">
    <w:name w:val="Quote"/>
    <w:basedOn w:val="Normal"/>
    <w:next w:val="Normal"/>
    <w:link w:val="CitaoChar"/>
    <w:uiPriority w:val="29"/>
    <w:qFormat/>
    <w:rsid w:val="00D766DE"/>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D766DE"/>
    <w:rPr>
      <w:rFonts w:ascii="Calibri" w:hAnsi="Calibri" w:cs="Calibri"/>
      <w:i/>
      <w:iCs/>
      <w:color w:val="404040" w:themeColor="text1" w:themeTint="BF"/>
    </w:rPr>
  </w:style>
  <w:style w:type="paragraph" w:styleId="CitaoIntensa">
    <w:name w:val="Intense Quote"/>
    <w:basedOn w:val="Normal"/>
    <w:next w:val="Normal"/>
    <w:link w:val="CitaoIntensaChar"/>
    <w:uiPriority w:val="30"/>
    <w:qFormat/>
    <w:rsid w:val="00D766D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oIntensaChar">
    <w:name w:val="Citação Intensa Char"/>
    <w:basedOn w:val="Fontepargpadro"/>
    <w:link w:val="CitaoIntensa"/>
    <w:uiPriority w:val="30"/>
    <w:rsid w:val="00D766DE"/>
    <w:rPr>
      <w:rFonts w:ascii="Calibri" w:hAnsi="Calibri" w:cs="Calibri"/>
      <w:i/>
      <w:iCs/>
      <w:color w:val="1F4E79" w:themeColor="accent1" w:themeShade="80"/>
    </w:rPr>
  </w:style>
  <w:style w:type="character" w:styleId="RefernciaSutil">
    <w:name w:val="Subtle Reference"/>
    <w:basedOn w:val="Fontepargpadro"/>
    <w:uiPriority w:val="31"/>
    <w:qFormat/>
    <w:rsid w:val="00D766DE"/>
    <w:rPr>
      <w:rFonts w:ascii="Calibri" w:hAnsi="Calibri" w:cs="Calibri"/>
      <w:smallCaps/>
      <w:color w:val="5A5A5A" w:themeColor="text1" w:themeTint="A5"/>
    </w:rPr>
  </w:style>
  <w:style w:type="character" w:styleId="RefernciaIntensa">
    <w:name w:val="Intense Reference"/>
    <w:basedOn w:val="Fontepargpadro"/>
    <w:uiPriority w:val="32"/>
    <w:qFormat/>
    <w:rsid w:val="00D766DE"/>
    <w:rPr>
      <w:rFonts w:ascii="Calibri" w:hAnsi="Calibri" w:cs="Calibri"/>
      <w:b/>
      <w:bCs/>
      <w:caps w:val="0"/>
      <w:smallCaps/>
      <w:color w:val="1F4E79" w:themeColor="accent1" w:themeShade="80"/>
      <w:spacing w:val="5"/>
    </w:rPr>
  </w:style>
  <w:style w:type="character" w:styleId="TtulodoLivro">
    <w:name w:val="Book Title"/>
    <w:basedOn w:val="Fontepargpadro"/>
    <w:uiPriority w:val="33"/>
    <w:qFormat/>
    <w:rsid w:val="00D766DE"/>
    <w:rPr>
      <w:rFonts w:ascii="Calibri" w:hAnsi="Calibri" w:cs="Calibri"/>
      <w:b/>
      <w:bCs/>
      <w:i/>
      <w:iCs/>
      <w:spacing w:val="5"/>
    </w:rPr>
  </w:style>
  <w:style w:type="character" w:styleId="Hyperlink">
    <w:name w:val="Hyperlink"/>
    <w:basedOn w:val="Fontepargpadro"/>
    <w:uiPriority w:val="99"/>
    <w:unhideWhenUsed/>
    <w:rsid w:val="00D766DE"/>
    <w:rPr>
      <w:rFonts w:ascii="Calibri" w:hAnsi="Calibri" w:cs="Calibri"/>
      <w:color w:val="1F4E79" w:themeColor="accent1" w:themeShade="80"/>
      <w:u w:val="single"/>
    </w:rPr>
  </w:style>
  <w:style w:type="character" w:styleId="HiperlinkVisitado">
    <w:name w:val="FollowedHyperlink"/>
    <w:basedOn w:val="Fontepargpadro"/>
    <w:uiPriority w:val="99"/>
    <w:unhideWhenUsed/>
    <w:rsid w:val="00D766DE"/>
    <w:rPr>
      <w:rFonts w:ascii="Calibri" w:hAnsi="Calibri" w:cs="Calibri"/>
      <w:color w:val="954F72" w:themeColor="followedHyperlink"/>
      <w:u w:val="single"/>
    </w:rPr>
  </w:style>
  <w:style w:type="paragraph" w:styleId="Legenda">
    <w:name w:val="caption"/>
    <w:basedOn w:val="Normal"/>
    <w:next w:val="Normal"/>
    <w:uiPriority w:val="35"/>
    <w:unhideWhenUsed/>
    <w:qFormat/>
    <w:rsid w:val="00D766DE"/>
    <w:pPr>
      <w:spacing w:after="200"/>
    </w:pPr>
    <w:rPr>
      <w:i/>
      <w:iCs/>
      <w:color w:val="44546A" w:themeColor="text2"/>
      <w:szCs w:val="18"/>
    </w:rPr>
  </w:style>
  <w:style w:type="paragraph" w:styleId="Textodebalo">
    <w:name w:val="Balloon Text"/>
    <w:basedOn w:val="Normal"/>
    <w:link w:val="TextodebaloChar"/>
    <w:uiPriority w:val="99"/>
    <w:semiHidden/>
    <w:unhideWhenUsed/>
    <w:rsid w:val="00D766DE"/>
    <w:rPr>
      <w:rFonts w:ascii="Segoe UI" w:hAnsi="Segoe UI" w:cs="Segoe UI"/>
      <w:szCs w:val="18"/>
    </w:rPr>
  </w:style>
  <w:style w:type="character" w:customStyle="1" w:styleId="TextodebaloChar">
    <w:name w:val="Texto de balão Char"/>
    <w:basedOn w:val="Fontepargpadro"/>
    <w:link w:val="Textodebalo"/>
    <w:uiPriority w:val="99"/>
    <w:semiHidden/>
    <w:rsid w:val="00D766DE"/>
    <w:rPr>
      <w:rFonts w:ascii="Segoe UI" w:hAnsi="Segoe UI" w:cs="Segoe UI"/>
      <w:szCs w:val="18"/>
    </w:rPr>
  </w:style>
  <w:style w:type="paragraph" w:styleId="Textoembloco">
    <w:name w:val="Block Text"/>
    <w:basedOn w:val="Normal"/>
    <w:uiPriority w:val="99"/>
    <w:semiHidden/>
    <w:unhideWhenUsed/>
    <w:rsid w:val="00D766D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odetexto3">
    <w:name w:val="Body Text 3"/>
    <w:basedOn w:val="Normal"/>
    <w:link w:val="Corpodetexto3Char"/>
    <w:uiPriority w:val="99"/>
    <w:semiHidden/>
    <w:unhideWhenUsed/>
    <w:rsid w:val="00D766DE"/>
    <w:pPr>
      <w:spacing w:after="120"/>
    </w:pPr>
    <w:rPr>
      <w:szCs w:val="16"/>
    </w:rPr>
  </w:style>
  <w:style w:type="character" w:customStyle="1" w:styleId="Corpodetexto3Char">
    <w:name w:val="Corpo de texto 3 Char"/>
    <w:basedOn w:val="Fontepargpadro"/>
    <w:link w:val="Corpodetexto3"/>
    <w:uiPriority w:val="99"/>
    <w:semiHidden/>
    <w:rsid w:val="00D766DE"/>
    <w:rPr>
      <w:rFonts w:ascii="Calibri" w:hAnsi="Calibri" w:cs="Calibri"/>
      <w:szCs w:val="16"/>
    </w:rPr>
  </w:style>
  <w:style w:type="paragraph" w:styleId="Recuodecorpodetexto3">
    <w:name w:val="Body Text Indent 3"/>
    <w:basedOn w:val="Normal"/>
    <w:link w:val="Recuodecorpodetexto3Char"/>
    <w:uiPriority w:val="99"/>
    <w:semiHidden/>
    <w:unhideWhenUsed/>
    <w:rsid w:val="00D766DE"/>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D766DE"/>
    <w:rPr>
      <w:rFonts w:ascii="Calibri" w:hAnsi="Calibri" w:cs="Calibri"/>
      <w:szCs w:val="16"/>
    </w:rPr>
  </w:style>
  <w:style w:type="character" w:styleId="Refdecomentrio">
    <w:name w:val="annotation reference"/>
    <w:basedOn w:val="Fontepargpadro"/>
    <w:uiPriority w:val="99"/>
    <w:semiHidden/>
    <w:unhideWhenUsed/>
    <w:rsid w:val="00D766DE"/>
    <w:rPr>
      <w:rFonts w:ascii="Calibri" w:hAnsi="Calibri" w:cs="Calibri"/>
      <w:sz w:val="22"/>
      <w:szCs w:val="16"/>
    </w:rPr>
  </w:style>
  <w:style w:type="paragraph" w:styleId="Textodecomentrio">
    <w:name w:val="annotation text"/>
    <w:basedOn w:val="Normal"/>
    <w:link w:val="TextodecomentrioChar"/>
    <w:uiPriority w:val="99"/>
    <w:semiHidden/>
    <w:unhideWhenUsed/>
    <w:rsid w:val="00D766DE"/>
    <w:rPr>
      <w:szCs w:val="20"/>
    </w:rPr>
  </w:style>
  <w:style w:type="character" w:customStyle="1" w:styleId="TextodecomentrioChar">
    <w:name w:val="Texto de comentário Char"/>
    <w:basedOn w:val="Fontepargpadro"/>
    <w:link w:val="Textodecomentrio"/>
    <w:uiPriority w:val="99"/>
    <w:semiHidden/>
    <w:rsid w:val="00D766DE"/>
    <w:rPr>
      <w:rFonts w:ascii="Calibri" w:hAnsi="Calibri" w:cs="Calibri"/>
      <w:szCs w:val="20"/>
    </w:rPr>
  </w:style>
  <w:style w:type="paragraph" w:styleId="Assuntodocomentrio">
    <w:name w:val="annotation subject"/>
    <w:basedOn w:val="Textodecomentrio"/>
    <w:next w:val="Textodecomentrio"/>
    <w:link w:val="AssuntodocomentrioChar"/>
    <w:uiPriority w:val="99"/>
    <w:semiHidden/>
    <w:unhideWhenUsed/>
    <w:rsid w:val="00D766DE"/>
    <w:rPr>
      <w:b/>
      <w:bCs/>
    </w:rPr>
  </w:style>
  <w:style w:type="character" w:customStyle="1" w:styleId="AssuntodocomentrioChar">
    <w:name w:val="Assunto do comentário Char"/>
    <w:basedOn w:val="TextodecomentrioChar"/>
    <w:link w:val="Assuntodocomentrio"/>
    <w:uiPriority w:val="99"/>
    <w:semiHidden/>
    <w:rsid w:val="00D766DE"/>
    <w:rPr>
      <w:rFonts w:ascii="Calibri" w:hAnsi="Calibri" w:cs="Calibri"/>
      <w:b/>
      <w:bCs/>
      <w:szCs w:val="20"/>
    </w:rPr>
  </w:style>
  <w:style w:type="paragraph" w:styleId="MapadoDocumento">
    <w:name w:val="Document Map"/>
    <w:basedOn w:val="Normal"/>
    <w:link w:val="MapadoDocumentoChar"/>
    <w:uiPriority w:val="99"/>
    <w:semiHidden/>
    <w:unhideWhenUsed/>
    <w:rsid w:val="00D766DE"/>
    <w:rPr>
      <w:rFonts w:ascii="Segoe UI" w:hAnsi="Segoe UI" w:cs="Segoe UI"/>
      <w:szCs w:val="16"/>
    </w:rPr>
  </w:style>
  <w:style w:type="character" w:customStyle="1" w:styleId="MapadoDocumentoChar">
    <w:name w:val="Mapa do Documento Char"/>
    <w:basedOn w:val="Fontepargpadro"/>
    <w:link w:val="MapadoDocumento"/>
    <w:uiPriority w:val="99"/>
    <w:semiHidden/>
    <w:rsid w:val="00D766DE"/>
    <w:rPr>
      <w:rFonts w:ascii="Segoe UI" w:hAnsi="Segoe UI" w:cs="Segoe UI"/>
      <w:szCs w:val="16"/>
    </w:rPr>
  </w:style>
  <w:style w:type="paragraph" w:styleId="Textodenotadefim">
    <w:name w:val="endnote text"/>
    <w:basedOn w:val="Normal"/>
    <w:link w:val="TextodenotadefimChar"/>
    <w:uiPriority w:val="99"/>
    <w:semiHidden/>
    <w:unhideWhenUsed/>
    <w:rsid w:val="00D766DE"/>
    <w:rPr>
      <w:szCs w:val="20"/>
    </w:rPr>
  </w:style>
  <w:style w:type="character" w:customStyle="1" w:styleId="TextodenotadefimChar">
    <w:name w:val="Texto de nota de fim Char"/>
    <w:basedOn w:val="Fontepargpadro"/>
    <w:link w:val="Textodenotadefim"/>
    <w:uiPriority w:val="99"/>
    <w:semiHidden/>
    <w:rsid w:val="00D766DE"/>
    <w:rPr>
      <w:rFonts w:ascii="Calibri" w:hAnsi="Calibri" w:cs="Calibri"/>
      <w:szCs w:val="20"/>
    </w:rPr>
  </w:style>
  <w:style w:type="paragraph" w:styleId="Remetente">
    <w:name w:val="envelope return"/>
    <w:basedOn w:val="Normal"/>
    <w:uiPriority w:val="99"/>
    <w:semiHidden/>
    <w:unhideWhenUsed/>
    <w:rsid w:val="00D766DE"/>
    <w:rPr>
      <w:rFonts w:ascii="Calibri Light" w:eastAsiaTheme="majorEastAsia" w:hAnsi="Calibri Light" w:cs="Calibri Light"/>
      <w:szCs w:val="20"/>
    </w:rPr>
  </w:style>
  <w:style w:type="paragraph" w:styleId="Textodenotaderodap">
    <w:name w:val="footnote text"/>
    <w:basedOn w:val="Normal"/>
    <w:link w:val="TextodenotaderodapChar"/>
    <w:uiPriority w:val="99"/>
    <w:semiHidden/>
    <w:unhideWhenUsed/>
    <w:rsid w:val="00D766DE"/>
    <w:rPr>
      <w:szCs w:val="20"/>
    </w:rPr>
  </w:style>
  <w:style w:type="character" w:customStyle="1" w:styleId="TextodenotaderodapChar">
    <w:name w:val="Texto de nota de rodapé Char"/>
    <w:basedOn w:val="Fontepargpadro"/>
    <w:link w:val="Textodenotaderodap"/>
    <w:uiPriority w:val="99"/>
    <w:semiHidden/>
    <w:rsid w:val="00D766DE"/>
    <w:rPr>
      <w:rFonts w:ascii="Calibri" w:hAnsi="Calibri" w:cs="Calibri"/>
      <w:szCs w:val="20"/>
    </w:rPr>
  </w:style>
  <w:style w:type="character" w:styleId="CdigoHTML">
    <w:name w:val="HTML Code"/>
    <w:basedOn w:val="Fontepargpadro"/>
    <w:uiPriority w:val="99"/>
    <w:semiHidden/>
    <w:unhideWhenUsed/>
    <w:rsid w:val="00D766DE"/>
    <w:rPr>
      <w:rFonts w:ascii="Consolas" w:hAnsi="Consolas" w:cs="Calibri"/>
      <w:sz w:val="22"/>
      <w:szCs w:val="20"/>
    </w:rPr>
  </w:style>
  <w:style w:type="character" w:styleId="TecladoHTML">
    <w:name w:val="HTML Keyboard"/>
    <w:basedOn w:val="Fontepargpadro"/>
    <w:uiPriority w:val="99"/>
    <w:semiHidden/>
    <w:unhideWhenUsed/>
    <w:rsid w:val="00D766DE"/>
    <w:rPr>
      <w:rFonts w:ascii="Consolas" w:hAnsi="Consolas" w:cs="Calibri"/>
      <w:sz w:val="22"/>
      <w:szCs w:val="20"/>
    </w:rPr>
  </w:style>
  <w:style w:type="paragraph" w:styleId="Pr-formataoHTML">
    <w:name w:val="HTML Preformatted"/>
    <w:basedOn w:val="Normal"/>
    <w:link w:val="Pr-formataoHTMLChar"/>
    <w:uiPriority w:val="99"/>
    <w:semiHidden/>
    <w:unhideWhenUsed/>
    <w:rsid w:val="00D766DE"/>
    <w:rPr>
      <w:rFonts w:ascii="Consolas" w:hAnsi="Consolas"/>
      <w:szCs w:val="20"/>
    </w:rPr>
  </w:style>
  <w:style w:type="character" w:customStyle="1" w:styleId="Pr-formataoHTMLChar">
    <w:name w:val="Pré-formatação HTML Char"/>
    <w:basedOn w:val="Fontepargpadro"/>
    <w:link w:val="Pr-formataoHTML"/>
    <w:uiPriority w:val="99"/>
    <w:semiHidden/>
    <w:rsid w:val="00D766DE"/>
    <w:rPr>
      <w:rFonts w:ascii="Consolas" w:hAnsi="Consolas" w:cs="Calibri"/>
      <w:szCs w:val="20"/>
    </w:rPr>
  </w:style>
  <w:style w:type="character" w:styleId="MquinadeescreverHTML">
    <w:name w:val="HTML Typewriter"/>
    <w:basedOn w:val="Fontepargpadro"/>
    <w:uiPriority w:val="99"/>
    <w:semiHidden/>
    <w:unhideWhenUsed/>
    <w:rsid w:val="00D766DE"/>
    <w:rPr>
      <w:rFonts w:ascii="Consolas" w:hAnsi="Consolas" w:cs="Calibri"/>
      <w:sz w:val="22"/>
      <w:szCs w:val="20"/>
    </w:rPr>
  </w:style>
  <w:style w:type="paragraph" w:styleId="Textodemacro">
    <w:name w:val="macro"/>
    <w:link w:val="TextodemacroChar"/>
    <w:uiPriority w:val="99"/>
    <w:semiHidden/>
    <w:unhideWhenUsed/>
    <w:rsid w:val="00D766D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demacroChar">
    <w:name w:val="Texto de macro Char"/>
    <w:basedOn w:val="Fontepargpadro"/>
    <w:link w:val="Textodemacro"/>
    <w:uiPriority w:val="99"/>
    <w:semiHidden/>
    <w:rsid w:val="00D766DE"/>
    <w:rPr>
      <w:rFonts w:ascii="Consolas" w:hAnsi="Consolas" w:cs="Calibri"/>
      <w:szCs w:val="20"/>
    </w:rPr>
  </w:style>
  <w:style w:type="paragraph" w:styleId="TextosemFormatao">
    <w:name w:val="Plain Text"/>
    <w:basedOn w:val="Normal"/>
    <w:link w:val="TextosemFormataoChar"/>
    <w:uiPriority w:val="99"/>
    <w:semiHidden/>
    <w:unhideWhenUsed/>
    <w:rsid w:val="00D766DE"/>
    <w:rPr>
      <w:rFonts w:ascii="Consolas" w:hAnsi="Consolas"/>
      <w:szCs w:val="21"/>
    </w:rPr>
  </w:style>
  <w:style w:type="character" w:customStyle="1" w:styleId="TextosemFormataoChar">
    <w:name w:val="Texto sem Formatação Char"/>
    <w:basedOn w:val="Fontepargpadro"/>
    <w:link w:val="TextosemFormatao"/>
    <w:uiPriority w:val="99"/>
    <w:semiHidden/>
    <w:rsid w:val="00D766DE"/>
    <w:rPr>
      <w:rFonts w:ascii="Consolas" w:hAnsi="Consolas" w:cs="Calibri"/>
      <w:szCs w:val="21"/>
    </w:rPr>
  </w:style>
  <w:style w:type="character" w:styleId="TextodoEspaoReservado">
    <w:name w:val="Placeholder Text"/>
    <w:basedOn w:val="Fontepargpadro"/>
    <w:uiPriority w:val="99"/>
    <w:semiHidden/>
    <w:rsid w:val="00D766DE"/>
    <w:rPr>
      <w:rFonts w:ascii="Calibri" w:hAnsi="Calibri" w:cs="Calibri"/>
      <w:color w:val="3B3838" w:themeColor="background2" w:themeShade="40"/>
    </w:rPr>
  </w:style>
  <w:style w:type="paragraph" w:styleId="Cabealho">
    <w:name w:val="header"/>
    <w:basedOn w:val="Normal"/>
    <w:link w:val="CabealhoChar"/>
    <w:uiPriority w:val="99"/>
    <w:unhideWhenUsed/>
    <w:rsid w:val="00D766DE"/>
  </w:style>
  <w:style w:type="character" w:customStyle="1" w:styleId="CabealhoChar">
    <w:name w:val="Cabeçalho Char"/>
    <w:basedOn w:val="Fontepargpadro"/>
    <w:link w:val="Cabealho"/>
    <w:uiPriority w:val="99"/>
    <w:rsid w:val="00D766DE"/>
    <w:rPr>
      <w:rFonts w:ascii="Calibri" w:hAnsi="Calibri" w:cs="Calibri"/>
    </w:rPr>
  </w:style>
  <w:style w:type="paragraph" w:styleId="Rodap">
    <w:name w:val="footer"/>
    <w:basedOn w:val="Normal"/>
    <w:link w:val="RodapChar"/>
    <w:uiPriority w:val="99"/>
    <w:unhideWhenUsed/>
    <w:rsid w:val="00D766DE"/>
  </w:style>
  <w:style w:type="character" w:customStyle="1" w:styleId="RodapChar">
    <w:name w:val="Rodapé Char"/>
    <w:basedOn w:val="Fontepargpadro"/>
    <w:link w:val="Rodap"/>
    <w:uiPriority w:val="99"/>
    <w:rsid w:val="00D766DE"/>
    <w:rPr>
      <w:rFonts w:ascii="Calibri" w:hAnsi="Calibri" w:cs="Calibri"/>
    </w:rPr>
  </w:style>
  <w:style w:type="paragraph" w:styleId="Sumrio9">
    <w:name w:val="toc 9"/>
    <w:basedOn w:val="Normal"/>
    <w:next w:val="Normal"/>
    <w:autoRedefine/>
    <w:uiPriority w:val="39"/>
    <w:semiHidden/>
    <w:unhideWhenUsed/>
    <w:rsid w:val="00D766DE"/>
    <w:pPr>
      <w:spacing w:after="120"/>
      <w:ind w:left="1757"/>
    </w:pPr>
  </w:style>
  <w:style w:type="character" w:styleId="Meno">
    <w:name w:val="Mention"/>
    <w:basedOn w:val="Fontepargpadro"/>
    <w:uiPriority w:val="99"/>
    <w:semiHidden/>
    <w:unhideWhenUsed/>
    <w:rsid w:val="00D766DE"/>
    <w:rPr>
      <w:rFonts w:ascii="Calibri" w:hAnsi="Calibri" w:cs="Calibri"/>
      <w:color w:val="2B579A"/>
      <w:shd w:val="clear" w:color="auto" w:fill="E1DFDD"/>
    </w:rPr>
  </w:style>
  <w:style w:type="numbering" w:styleId="111111">
    <w:name w:val="Outline List 2"/>
    <w:basedOn w:val="Semlista"/>
    <w:uiPriority w:val="99"/>
    <w:semiHidden/>
    <w:unhideWhenUsed/>
    <w:rsid w:val="00D766DE"/>
    <w:pPr>
      <w:numPr>
        <w:numId w:val="24"/>
      </w:numPr>
    </w:pPr>
  </w:style>
  <w:style w:type="numbering" w:styleId="1ai">
    <w:name w:val="Outline List 1"/>
    <w:basedOn w:val="Semlista"/>
    <w:uiPriority w:val="99"/>
    <w:semiHidden/>
    <w:unhideWhenUsed/>
    <w:rsid w:val="00D766DE"/>
    <w:pPr>
      <w:numPr>
        <w:numId w:val="25"/>
      </w:numPr>
    </w:pPr>
  </w:style>
  <w:style w:type="character" w:styleId="VarivelHTML">
    <w:name w:val="HTML Variable"/>
    <w:basedOn w:val="Fontepargpadro"/>
    <w:uiPriority w:val="99"/>
    <w:semiHidden/>
    <w:unhideWhenUsed/>
    <w:rsid w:val="00D766DE"/>
    <w:rPr>
      <w:rFonts w:ascii="Calibri" w:hAnsi="Calibri" w:cs="Calibri"/>
      <w:i/>
      <w:iCs/>
    </w:rPr>
  </w:style>
  <w:style w:type="paragraph" w:styleId="EndereoHTML">
    <w:name w:val="HTML Address"/>
    <w:basedOn w:val="Normal"/>
    <w:link w:val="EndereoHTMLChar"/>
    <w:uiPriority w:val="99"/>
    <w:semiHidden/>
    <w:unhideWhenUsed/>
    <w:rsid w:val="00D766DE"/>
    <w:rPr>
      <w:i/>
      <w:iCs/>
    </w:rPr>
  </w:style>
  <w:style w:type="character" w:customStyle="1" w:styleId="EndereoHTMLChar">
    <w:name w:val="Endereço HTML Char"/>
    <w:basedOn w:val="Fontepargpadro"/>
    <w:link w:val="EndereoHTML"/>
    <w:uiPriority w:val="99"/>
    <w:semiHidden/>
    <w:rsid w:val="00D766DE"/>
    <w:rPr>
      <w:rFonts w:ascii="Calibri" w:hAnsi="Calibri" w:cs="Calibri"/>
      <w:i/>
      <w:iCs/>
    </w:rPr>
  </w:style>
  <w:style w:type="character" w:styleId="DefinioHTML">
    <w:name w:val="HTML Definition"/>
    <w:basedOn w:val="Fontepargpadro"/>
    <w:uiPriority w:val="99"/>
    <w:semiHidden/>
    <w:unhideWhenUsed/>
    <w:rsid w:val="00D766DE"/>
    <w:rPr>
      <w:rFonts w:ascii="Calibri" w:hAnsi="Calibri" w:cs="Calibri"/>
      <w:i/>
      <w:iCs/>
    </w:rPr>
  </w:style>
  <w:style w:type="character" w:styleId="CitaoHTML">
    <w:name w:val="HTML Cite"/>
    <w:basedOn w:val="Fontepargpadro"/>
    <w:uiPriority w:val="99"/>
    <w:semiHidden/>
    <w:unhideWhenUsed/>
    <w:rsid w:val="00D766DE"/>
    <w:rPr>
      <w:rFonts w:ascii="Calibri" w:hAnsi="Calibri" w:cs="Calibri"/>
      <w:i/>
      <w:iCs/>
    </w:rPr>
  </w:style>
  <w:style w:type="character" w:styleId="ExemploHTML">
    <w:name w:val="HTML Sample"/>
    <w:basedOn w:val="Fontepargpadro"/>
    <w:uiPriority w:val="99"/>
    <w:semiHidden/>
    <w:unhideWhenUsed/>
    <w:rsid w:val="00D766DE"/>
    <w:rPr>
      <w:rFonts w:ascii="Consolas" w:hAnsi="Consolas" w:cs="Calibri"/>
      <w:sz w:val="24"/>
      <w:szCs w:val="24"/>
    </w:rPr>
  </w:style>
  <w:style w:type="character" w:styleId="AcrnimoHTML">
    <w:name w:val="HTML Acronym"/>
    <w:basedOn w:val="Fontepargpadro"/>
    <w:uiPriority w:val="99"/>
    <w:semiHidden/>
    <w:unhideWhenUsed/>
    <w:rsid w:val="00D766DE"/>
    <w:rPr>
      <w:rFonts w:ascii="Calibri" w:hAnsi="Calibri" w:cs="Calibri"/>
    </w:rPr>
  </w:style>
  <w:style w:type="paragraph" w:styleId="Sumrio1">
    <w:name w:val="toc 1"/>
    <w:basedOn w:val="Normal"/>
    <w:next w:val="Normal"/>
    <w:autoRedefine/>
    <w:uiPriority w:val="39"/>
    <w:semiHidden/>
    <w:unhideWhenUsed/>
    <w:rsid w:val="00D766DE"/>
    <w:pPr>
      <w:spacing w:after="100"/>
    </w:pPr>
  </w:style>
  <w:style w:type="paragraph" w:styleId="Sumrio2">
    <w:name w:val="toc 2"/>
    <w:basedOn w:val="Normal"/>
    <w:next w:val="Normal"/>
    <w:autoRedefine/>
    <w:uiPriority w:val="39"/>
    <w:semiHidden/>
    <w:unhideWhenUsed/>
    <w:rsid w:val="00D766DE"/>
    <w:pPr>
      <w:spacing w:after="100"/>
      <w:ind w:left="220"/>
    </w:pPr>
  </w:style>
  <w:style w:type="paragraph" w:styleId="Sumrio3">
    <w:name w:val="toc 3"/>
    <w:basedOn w:val="Normal"/>
    <w:next w:val="Normal"/>
    <w:autoRedefine/>
    <w:uiPriority w:val="39"/>
    <w:semiHidden/>
    <w:unhideWhenUsed/>
    <w:rsid w:val="00D766DE"/>
    <w:pPr>
      <w:spacing w:after="100"/>
      <w:ind w:left="440"/>
    </w:pPr>
  </w:style>
  <w:style w:type="paragraph" w:styleId="Sumrio4">
    <w:name w:val="toc 4"/>
    <w:basedOn w:val="Normal"/>
    <w:next w:val="Normal"/>
    <w:autoRedefine/>
    <w:uiPriority w:val="39"/>
    <w:semiHidden/>
    <w:unhideWhenUsed/>
    <w:rsid w:val="00D766DE"/>
    <w:pPr>
      <w:spacing w:after="100"/>
      <w:ind w:left="660"/>
    </w:pPr>
  </w:style>
  <w:style w:type="paragraph" w:styleId="Sumrio5">
    <w:name w:val="toc 5"/>
    <w:basedOn w:val="Normal"/>
    <w:next w:val="Normal"/>
    <w:autoRedefine/>
    <w:uiPriority w:val="39"/>
    <w:semiHidden/>
    <w:unhideWhenUsed/>
    <w:rsid w:val="00D766DE"/>
    <w:pPr>
      <w:spacing w:after="100"/>
      <w:ind w:left="880"/>
    </w:pPr>
  </w:style>
  <w:style w:type="paragraph" w:styleId="Sumrio6">
    <w:name w:val="toc 6"/>
    <w:basedOn w:val="Normal"/>
    <w:next w:val="Normal"/>
    <w:autoRedefine/>
    <w:uiPriority w:val="39"/>
    <w:semiHidden/>
    <w:unhideWhenUsed/>
    <w:rsid w:val="00D766DE"/>
    <w:pPr>
      <w:spacing w:after="100"/>
      <w:ind w:left="1100"/>
    </w:pPr>
  </w:style>
  <w:style w:type="paragraph" w:styleId="Sumrio7">
    <w:name w:val="toc 7"/>
    <w:basedOn w:val="Normal"/>
    <w:next w:val="Normal"/>
    <w:autoRedefine/>
    <w:uiPriority w:val="39"/>
    <w:semiHidden/>
    <w:unhideWhenUsed/>
    <w:rsid w:val="00D766DE"/>
    <w:pPr>
      <w:spacing w:after="100"/>
      <w:ind w:left="1320"/>
    </w:pPr>
  </w:style>
  <w:style w:type="paragraph" w:styleId="Sumrio8">
    <w:name w:val="toc 8"/>
    <w:basedOn w:val="Normal"/>
    <w:next w:val="Normal"/>
    <w:autoRedefine/>
    <w:uiPriority w:val="39"/>
    <w:semiHidden/>
    <w:unhideWhenUsed/>
    <w:rsid w:val="00D766DE"/>
    <w:pPr>
      <w:spacing w:after="100"/>
      <w:ind w:left="1540"/>
    </w:pPr>
  </w:style>
  <w:style w:type="paragraph" w:styleId="CabealhodoSumrio">
    <w:name w:val="TOC Heading"/>
    <w:basedOn w:val="Ttulo1"/>
    <w:next w:val="Normal"/>
    <w:uiPriority w:val="39"/>
    <w:semiHidden/>
    <w:unhideWhenUsed/>
    <w:qFormat/>
    <w:rsid w:val="00D766DE"/>
    <w:pPr>
      <w:outlineLvl w:val="9"/>
    </w:pPr>
    <w:rPr>
      <w:color w:val="2E74B5" w:themeColor="accent1" w:themeShade="BF"/>
    </w:rPr>
  </w:style>
  <w:style w:type="table" w:styleId="Tabelaprofissional">
    <w:name w:val="Table Professional"/>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dia1">
    <w:name w:val="Medium List 1"/>
    <w:basedOn w:val="Tabelanormal"/>
    <w:uiPriority w:val="65"/>
    <w:semiHidden/>
    <w:unhideWhenUsed/>
    <w:rsid w:val="00D766D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D766D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D766D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D766D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D766D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D766D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D766D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D766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D766D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D766D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D766D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D766D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D766D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D766D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adeMdia1">
    <w:name w:val="Medium Grid 1"/>
    <w:basedOn w:val="Tabelanormal"/>
    <w:uiPriority w:val="67"/>
    <w:semiHidden/>
    <w:unhideWhenUsed/>
    <w:rsid w:val="00D766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D766D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D766D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D766D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D766D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D766D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D766D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adeMdia3-nfase6">
    <w:name w:val="Medium Grid 3 Accent 6"/>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a">
    <w:name w:val="Bibliography"/>
    <w:basedOn w:val="Normal"/>
    <w:next w:val="Normal"/>
    <w:uiPriority w:val="37"/>
    <w:semiHidden/>
    <w:unhideWhenUsed/>
    <w:rsid w:val="00D766DE"/>
  </w:style>
  <w:style w:type="character" w:styleId="Hashtag">
    <w:name w:val="Hashtag"/>
    <w:basedOn w:val="Fontepargpadro"/>
    <w:uiPriority w:val="99"/>
    <w:semiHidden/>
    <w:unhideWhenUsed/>
    <w:rsid w:val="00D766DE"/>
    <w:rPr>
      <w:rFonts w:ascii="Calibri" w:hAnsi="Calibri" w:cs="Calibri"/>
      <w:color w:val="2B579A"/>
      <w:shd w:val="clear" w:color="auto" w:fill="E1DFDD"/>
    </w:rPr>
  </w:style>
  <w:style w:type="paragraph" w:styleId="Cabealhodamensagem">
    <w:name w:val="Message Header"/>
    <w:basedOn w:val="Normal"/>
    <w:link w:val="CabealhodamensagemChar"/>
    <w:uiPriority w:val="99"/>
    <w:semiHidden/>
    <w:unhideWhenUsed/>
    <w:rsid w:val="00D766D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CabealhodamensagemChar">
    <w:name w:val="Cabeçalho da mensagem Char"/>
    <w:basedOn w:val="Fontepargpadro"/>
    <w:link w:val="Cabealhodamensagem"/>
    <w:uiPriority w:val="99"/>
    <w:semiHidden/>
    <w:rsid w:val="00D766DE"/>
    <w:rPr>
      <w:rFonts w:ascii="Calibri Light" w:eastAsiaTheme="majorEastAsia" w:hAnsi="Calibri Light" w:cs="Calibri Light"/>
      <w:sz w:val="24"/>
      <w:szCs w:val="24"/>
      <w:shd w:val="pct20" w:color="auto" w:fill="auto"/>
    </w:rPr>
  </w:style>
  <w:style w:type="table" w:styleId="Tabelaelegante">
    <w:name w:val="Table Elegant"/>
    <w:basedOn w:val="Tabelanormal"/>
    <w:uiPriority w:val="99"/>
    <w:semiHidden/>
    <w:unhideWhenUsed/>
    <w:rsid w:val="00D766D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D766DE"/>
    <w:pPr>
      <w:ind w:left="360" w:hanging="360"/>
      <w:contextualSpacing/>
    </w:pPr>
  </w:style>
  <w:style w:type="paragraph" w:styleId="Lista2">
    <w:name w:val="List 2"/>
    <w:basedOn w:val="Normal"/>
    <w:uiPriority w:val="99"/>
    <w:semiHidden/>
    <w:unhideWhenUsed/>
    <w:rsid w:val="00D766DE"/>
    <w:pPr>
      <w:ind w:left="720" w:hanging="360"/>
      <w:contextualSpacing/>
    </w:pPr>
  </w:style>
  <w:style w:type="paragraph" w:styleId="Lista3">
    <w:name w:val="List 3"/>
    <w:basedOn w:val="Normal"/>
    <w:uiPriority w:val="99"/>
    <w:semiHidden/>
    <w:unhideWhenUsed/>
    <w:rsid w:val="00D766DE"/>
    <w:pPr>
      <w:ind w:left="1080" w:hanging="360"/>
      <w:contextualSpacing/>
    </w:pPr>
  </w:style>
  <w:style w:type="paragraph" w:styleId="Lista4">
    <w:name w:val="List 4"/>
    <w:basedOn w:val="Normal"/>
    <w:uiPriority w:val="99"/>
    <w:semiHidden/>
    <w:unhideWhenUsed/>
    <w:rsid w:val="00D766DE"/>
    <w:pPr>
      <w:ind w:left="1440" w:hanging="360"/>
      <w:contextualSpacing/>
    </w:pPr>
  </w:style>
  <w:style w:type="paragraph" w:styleId="Lista5">
    <w:name w:val="List 5"/>
    <w:basedOn w:val="Normal"/>
    <w:uiPriority w:val="99"/>
    <w:semiHidden/>
    <w:unhideWhenUsed/>
    <w:rsid w:val="00D766DE"/>
    <w:pPr>
      <w:ind w:left="1800" w:hanging="360"/>
      <w:contextualSpacing/>
    </w:pPr>
  </w:style>
  <w:style w:type="table" w:styleId="Tabelaemlista1">
    <w:name w:val="Table List 1"/>
    <w:basedOn w:val="Tabelanormal"/>
    <w:uiPriority w:val="99"/>
    <w:semiHidden/>
    <w:unhideWhenUsed/>
    <w:rsid w:val="00D766D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D766D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D766D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D766D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D766D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D766D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decontinuao">
    <w:name w:val="List Continue"/>
    <w:basedOn w:val="Normal"/>
    <w:uiPriority w:val="99"/>
    <w:semiHidden/>
    <w:unhideWhenUsed/>
    <w:rsid w:val="00D766DE"/>
    <w:pPr>
      <w:spacing w:after="120"/>
      <w:ind w:left="360"/>
      <w:contextualSpacing/>
    </w:pPr>
  </w:style>
  <w:style w:type="paragraph" w:styleId="Listadecontinuao2">
    <w:name w:val="List Continue 2"/>
    <w:basedOn w:val="Normal"/>
    <w:uiPriority w:val="99"/>
    <w:semiHidden/>
    <w:unhideWhenUsed/>
    <w:rsid w:val="00D766DE"/>
    <w:pPr>
      <w:spacing w:after="120"/>
      <w:ind w:left="720"/>
      <w:contextualSpacing/>
    </w:pPr>
  </w:style>
  <w:style w:type="paragraph" w:styleId="Listadecontinuao3">
    <w:name w:val="List Continue 3"/>
    <w:basedOn w:val="Normal"/>
    <w:uiPriority w:val="99"/>
    <w:semiHidden/>
    <w:unhideWhenUsed/>
    <w:rsid w:val="00D766DE"/>
    <w:pPr>
      <w:spacing w:after="120"/>
      <w:ind w:left="1080"/>
      <w:contextualSpacing/>
    </w:pPr>
  </w:style>
  <w:style w:type="paragraph" w:styleId="Listadecontinuao4">
    <w:name w:val="List Continue 4"/>
    <w:basedOn w:val="Normal"/>
    <w:uiPriority w:val="99"/>
    <w:semiHidden/>
    <w:unhideWhenUsed/>
    <w:rsid w:val="00D766DE"/>
    <w:pPr>
      <w:spacing w:after="120"/>
      <w:ind w:left="1440"/>
      <w:contextualSpacing/>
    </w:pPr>
  </w:style>
  <w:style w:type="paragraph" w:styleId="Listadecontinuao5">
    <w:name w:val="List Continue 5"/>
    <w:basedOn w:val="Normal"/>
    <w:uiPriority w:val="99"/>
    <w:semiHidden/>
    <w:unhideWhenUsed/>
    <w:rsid w:val="00D766DE"/>
    <w:pPr>
      <w:spacing w:after="120"/>
      <w:ind w:left="1800"/>
      <w:contextualSpacing/>
    </w:pPr>
  </w:style>
  <w:style w:type="paragraph" w:styleId="PargrafodaLista">
    <w:name w:val="List Paragraph"/>
    <w:basedOn w:val="Normal"/>
    <w:uiPriority w:val="34"/>
    <w:unhideWhenUsed/>
    <w:qFormat/>
    <w:rsid w:val="00D766DE"/>
    <w:pPr>
      <w:ind w:left="720"/>
      <w:contextualSpacing/>
    </w:pPr>
  </w:style>
  <w:style w:type="paragraph" w:styleId="Numerada">
    <w:name w:val="List Number"/>
    <w:basedOn w:val="Normal"/>
    <w:uiPriority w:val="99"/>
    <w:semiHidden/>
    <w:unhideWhenUsed/>
    <w:rsid w:val="00D766DE"/>
    <w:pPr>
      <w:numPr>
        <w:numId w:val="13"/>
      </w:numPr>
      <w:contextualSpacing/>
    </w:pPr>
  </w:style>
  <w:style w:type="paragraph" w:styleId="Numerada2">
    <w:name w:val="List Number 2"/>
    <w:basedOn w:val="Normal"/>
    <w:uiPriority w:val="99"/>
    <w:semiHidden/>
    <w:unhideWhenUsed/>
    <w:rsid w:val="00D766DE"/>
    <w:pPr>
      <w:numPr>
        <w:numId w:val="14"/>
      </w:numPr>
      <w:contextualSpacing/>
    </w:pPr>
  </w:style>
  <w:style w:type="paragraph" w:styleId="Numerada3">
    <w:name w:val="List Number 3"/>
    <w:basedOn w:val="Normal"/>
    <w:uiPriority w:val="99"/>
    <w:semiHidden/>
    <w:unhideWhenUsed/>
    <w:rsid w:val="00D766DE"/>
    <w:pPr>
      <w:numPr>
        <w:numId w:val="15"/>
      </w:numPr>
      <w:contextualSpacing/>
    </w:pPr>
  </w:style>
  <w:style w:type="paragraph" w:styleId="Numerada4">
    <w:name w:val="List Number 4"/>
    <w:basedOn w:val="Normal"/>
    <w:uiPriority w:val="99"/>
    <w:semiHidden/>
    <w:unhideWhenUsed/>
    <w:rsid w:val="00D766DE"/>
    <w:pPr>
      <w:numPr>
        <w:numId w:val="16"/>
      </w:numPr>
      <w:contextualSpacing/>
    </w:pPr>
  </w:style>
  <w:style w:type="paragraph" w:styleId="Numerada5">
    <w:name w:val="List Number 5"/>
    <w:basedOn w:val="Normal"/>
    <w:uiPriority w:val="99"/>
    <w:semiHidden/>
    <w:unhideWhenUsed/>
    <w:rsid w:val="00D766DE"/>
    <w:pPr>
      <w:numPr>
        <w:numId w:val="17"/>
      </w:numPr>
      <w:contextualSpacing/>
    </w:pPr>
  </w:style>
  <w:style w:type="paragraph" w:styleId="Commarcadores">
    <w:name w:val="List Bullet"/>
    <w:basedOn w:val="Normal"/>
    <w:uiPriority w:val="99"/>
    <w:semiHidden/>
    <w:unhideWhenUsed/>
    <w:rsid w:val="00D766DE"/>
    <w:pPr>
      <w:numPr>
        <w:numId w:val="8"/>
      </w:numPr>
      <w:contextualSpacing/>
    </w:pPr>
  </w:style>
  <w:style w:type="paragraph" w:styleId="Commarcadores2">
    <w:name w:val="List Bullet 2"/>
    <w:basedOn w:val="Normal"/>
    <w:uiPriority w:val="99"/>
    <w:semiHidden/>
    <w:unhideWhenUsed/>
    <w:rsid w:val="00D766DE"/>
    <w:pPr>
      <w:numPr>
        <w:numId w:val="9"/>
      </w:numPr>
      <w:contextualSpacing/>
    </w:pPr>
  </w:style>
  <w:style w:type="paragraph" w:styleId="Commarcadores3">
    <w:name w:val="List Bullet 3"/>
    <w:basedOn w:val="Normal"/>
    <w:uiPriority w:val="99"/>
    <w:semiHidden/>
    <w:unhideWhenUsed/>
    <w:rsid w:val="00D766DE"/>
    <w:pPr>
      <w:numPr>
        <w:numId w:val="10"/>
      </w:numPr>
      <w:contextualSpacing/>
    </w:pPr>
  </w:style>
  <w:style w:type="paragraph" w:styleId="Commarcadores4">
    <w:name w:val="List Bullet 4"/>
    <w:basedOn w:val="Normal"/>
    <w:uiPriority w:val="99"/>
    <w:semiHidden/>
    <w:unhideWhenUsed/>
    <w:rsid w:val="00D766DE"/>
    <w:pPr>
      <w:numPr>
        <w:numId w:val="11"/>
      </w:numPr>
      <w:contextualSpacing/>
    </w:pPr>
  </w:style>
  <w:style w:type="paragraph" w:styleId="Commarcadores5">
    <w:name w:val="List Bullet 5"/>
    <w:basedOn w:val="Normal"/>
    <w:uiPriority w:val="99"/>
    <w:semiHidden/>
    <w:unhideWhenUsed/>
    <w:rsid w:val="00D766DE"/>
    <w:pPr>
      <w:numPr>
        <w:numId w:val="12"/>
      </w:numPr>
      <w:contextualSpacing/>
    </w:pPr>
  </w:style>
  <w:style w:type="table" w:styleId="Tabelaclssica1">
    <w:name w:val="Table Classic 1"/>
    <w:basedOn w:val="Tabelanormal"/>
    <w:uiPriority w:val="99"/>
    <w:semiHidden/>
    <w:unhideWhenUsed/>
    <w:rsid w:val="00D766D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D766D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D766D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D766D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dicedeilustraes">
    <w:name w:val="table of figures"/>
    <w:basedOn w:val="Normal"/>
    <w:next w:val="Normal"/>
    <w:uiPriority w:val="99"/>
    <w:semiHidden/>
    <w:unhideWhenUsed/>
    <w:rsid w:val="00D766DE"/>
  </w:style>
  <w:style w:type="character" w:styleId="Refdenotadefim">
    <w:name w:val="endnote reference"/>
    <w:basedOn w:val="Fontepargpadro"/>
    <w:uiPriority w:val="99"/>
    <w:semiHidden/>
    <w:unhideWhenUsed/>
    <w:rsid w:val="00D766DE"/>
    <w:rPr>
      <w:rFonts w:ascii="Calibri" w:hAnsi="Calibri" w:cs="Calibri"/>
      <w:vertAlign w:val="superscript"/>
    </w:rPr>
  </w:style>
  <w:style w:type="paragraph" w:styleId="ndicedeautoridades">
    <w:name w:val="table of authorities"/>
    <w:basedOn w:val="Normal"/>
    <w:next w:val="Normal"/>
    <w:uiPriority w:val="99"/>
    <w:semiHidden/>
    <w:unhideWhenUsed/>
    <w:rsid w:val="00D766DE"/>
    <w:pPr>
      <w:ind w:left="220" w:hanging="220"/>
    </w:pPr>
  </w:style>
  <w:style w:type="paragraph" w:styleId="Ttulodendicedeautoridades">
    <w:name w:val="toa heading"/>
    <w:basedOn w:val="Normal"/>
    <w:next w:val="Normal"/>
    <w:uiPriority w:val="99"/>
    <w:semiHidden/>
    <w:unhideWhenUsed/>
    <w:rsid w:val="00D766DE"/>
    <w:pPr>
      <w:spacing w:before="120"/>
    </w:pPr>
    <w:rPr>
      <w:rFonts w:ascii="Calibri Light" w:eastAsiaTheme="majorEastAsia" w:hAnsi="Calibri Light" w:cs="Calibri Light"/>
      <w:b/>
      <w:bCs/>
      <w:sz w:val="24"/>
      <w:szCs w:val="24"/>
    </w:rPr>
  </w:style>
  <w:style w:type="table" w:styleId="ListaColorida">
    <w:name w:val="Colorful List"/>
    <w:basedOn w:val="Tabelanormal"/>
    <w:uiPriority w:val="72"/>
    <w:semiHidden/>
    <w:unhideWhenUsed/>
    <w:rsid w:val="00D766D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D766D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D766D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D766D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D766D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D766D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rsid w:val="00D766D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acolorida1">
    <w:name w:val="Table Colorful 1"/>
    <w:basedOn w:val="Tabelanormal"/>
    <w:uiPriority w:val="99"/>
    <w:semiHidden/>
    <w:unhideWhenUsed/>
    <w:rsid w:val="00D766D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D766D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D766D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mentoColorido">
    <w:name w:val="Colorful Shading"/>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D766D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D766D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D766D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D766D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adeColorida">
    <w:name w:val="Colorful Grid"/>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rsid w:val="00D766D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estinatrio">
    <w:name w:val="envelope address"/>
    <w:basedOn w:val="Normal"/>
    <w:uiPriority w:val="99"/>
    <w:semiHidden/>
    <w:unhideWhenUsed/>
    <w:rsid w:val="00D766D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goseo">
    <w:name w:val="Outline List 3"/>
    <w:basedOn w:val="Semlista"/>
    <w:uiPriority w:val="99"/>
    <w:semiHidden/>
    <w:unhideWhenUsed/>
    <w:rsid w:val="00D766DE"/>
    <w:pPr>
      <w:numPr>
        <w:numId w:val="26"/>
      </w:numPr>
    </w:pPr>
  </w:style>
  <w:style w:type="table" w:styleId="SimplesTabela1">
    <w:name w:val="Plain Table 1"/>
    <w:basedOn w:val="Tabelanormal"/>
    <w:uiPriority w:val="41"/>
    <w:rsid w:val="00D766D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D766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D766D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D766D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D766D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mEspaamento">
    <w:name w:val="No Spacing"/>
    <w:uiPriority w:val="1"/>
    <w:qFormat/>
    <w:rsid w:val="00D766DE"/>
    <w:rPr>
      <w:rFonts w:ascii="Calibri" w:hAnsi="Calibri" w:cs="Calibri"/>
    </w:rPr>
  </w:style>
  <w:style w:type="paragraph" w:styleId="Data">
    <w:name w:val="Date"/>
    <w:basedOn w:val="Normal"/>
    <w:next w:val="Normal"/>
    <w:link w:val="DataChar"/>
    <w:uiPriority w:val="99"/>
    <w:semiHidden/>
    <w:unhideWhenUsed/>
    <w:rsid w:val="00D766DE"/>
  </w:style>
  <w:style w:type="character" w:customStyle="1" w:styleId="DataChar">
    <w:name w:val="Data Char"/>
    <w:basedOn w:val="Fontepargpadro"/>
    <w:link w:val="Data"/>
    <w:uiPriority w:val="99"/>
    <w:semiHidden/>
    <w:rsid w:val="00D766DE"/>
    <w:rPr>
      <w:rFonts w:ascii="Calibri" w:hAnsi="Calibri" w:cs="Calibri"/>
    </w:rPr>
  </w:style>
  <w:style w:type="paragraph" w:styleId="NormalWeb">
    <w:name w:val="Normal (Web)"/>
    <w:basedOn w:val="Normal"/>
    <w:uiPriority w:val="99"/>
    <w:semiHidden/>
    <w:unhideWhenUsed/>
    <w:rsid w:val="00D766DE"/>
    <w:rPr>
      <w:rFonts w:ascii="Times New Roman" w:hAnsi="Times New Roman" w:cs="Times New Roman"/>
      <w:sz w:val="24"/>
      <w:szCs w:val="24"/>
    </w:rPr>
  </w:style>
  <w:style w:type="character" w:styleId="Hiperlinkinteligente">
    <w:name w:val="Smart Hyperlink"/>
    <w:basedOn w:val="Fontepargpadro"/>
    <w:uiPriority w:val="99"/>
    <w:semiHidden/>
    <w:unhideWhenUsed/>
    <w:rsid w:val="00D766DE"/>
    <w:rPr>
      <w:rFonts w:ascii="Calibri" w:hAnsi="Calibri" w:cs="Calibri"/>
      <w:u w:val="dotted"/>
    </w:rPr>
  </w:style>
  <w:style w:type="character" w:styleId="MenoPendente">
    <w:name w:val="Unresolved Mention"/>
    <w:basedOn w:val="Fontepargpadro"/>
    <w:uiPriority w:val="99"/>
    <w:semiHidden/>
    <w:unhideWhenUsed/>
    <w:rsid w:val="00D766DE"/>
    <w:rPr>
      <w:rFonts w:ascii="Calibri" w:hAnsi="Calibri" w:cs="Calibri"/>
      <w:color w:val="605E5C"/>
      <w:shd w:val="clear" w:color="auto" w:fill="E1DFDD"/>
    </w:rPr>
  </w:style>
  <w:style w:type="paragraph" w:styleId="Corpodetexto">
    <w:name w:val="Body Text"/>
    <w:basedOn w:val="Normal"/>
    <w:link w:val="CorpodetextoChar"/>
    <w:uiPriority w:val="99"/>
    <w:semiHidden/>
    <w:unhideWhenUsed/>
    <w:rsid w:val="00D766DE"/>
    <w:pPr>
      <w:spacing w:after="120"/>
    </w:pPr>
  </w:style>
  <w:style w:type="character" w:customStyle="1" w:styleId="CorpodetextoChar">
    <w:name w:val="Corpo de texto Char"/>
    <w:basedOn w:val="Fontepargpadro"/>
    <w:link w:val="Corpodetexto"/>
    <w:uiPriority w:val="99"/>
    <w:semiHidden/>
    <w:rsid w:val="00D766DE"/>
    <w:rPr>
      <w:rFonts w:ascii="Calibri" w:hAnsi="Calibri" w:cs="Calibri"/>
    </w:rPr>
  </w:style>
  <w:style w:type="paragraph" w:styleId="Corpodetexto2">
    <w:name w:val="Body Text 2"/>
    <w:basedOn w:val="Normal"/>
    <w:link w:val="Corpodetexto2Char"/>
    <w:uiPriority w:val="99"/>
    <w:semiHidden/>
    <w:unhideWhenUsed/>
    <w:rsid w:val="00D766DE"/>
    <w:pPr>
      <w:spacing w:after="120" w:line="480" w:lineRule="auto"/>
    </w:pPr>
  </w:style>
  <w:style w:type="character" w:customStyle="1" w:styleId="Corpodetexto2Char">
    <w:name w:val="Corpo de texto 2 Char"/>
    <w:basedOn w:val="Fontepargpadro"/>
    <w:link w:val="Corpodetexto2"/>
    <w:uiPriority w:val="99"/>
    <w:semiHidden/>
    <w:rsid w:val="00D766DE"/>
    <w:rPr>
      <w:rFonts w:ascii="Calibri" w:hAnsi="Calibri" w:cs="Calibri"/>
    </w:rPr>
  </w:style>
  <w:style w:type="paragraph" w:styleId="Recuodecorpodetexto">
    <w:name w:val="Body Text Indent"/>
    <w:basedOn w:val="Normal"/>
    <w:link w:val="RecuodecorpodetextoChar"/>
    <w:uiPriority w:val="99"/>
    <w:semiHidden/>
    <w:unhideWhenUsed/>
    <w:rsid w:val="00D766DE"/>
    <w:pPr>
      <w:spacing w:after="120"/>
      <w:ind w:left="360"/>
    </w:pPr>
  </w:style>
  <w:style w:type="character" w:customStyle="1" w:styleId="RecuodecorpodetextoChar">
    <w:name w:val="Recuo de corpo de texto Char"/>
    <w:basedOn w:val="Fontepargpadro"/>
    <w:link w:val="Recuodecorpodetexto"/>
    <w:uiPriority w:val="99"/>
    <w:semiHidden/>
    <w:rsid w:val="00D766DE"/>
    <w:rPr>
      <w:rFonts w:ascii="Calibri" w:hAnsi="Calibri" w:cs="Calibri"/>
    </w:rPr>
  </w:style>
  <w:style w:type="paragraph" w:styleId="Recuodecorpodetexto2">
    <w:name w:val="Body Text Indent 2"/>
    <w:basedOn w:val="Normal"/>
    <w:link w:val="Recuodecorpodetexto2Char"/>
    <w:uiPriority w:val="99"/>
    <w:semiHidden/>
    <w:unhideWhenUsed/>
    <w:rsid w:val="00D766DE"/>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D766DE"/>
    <w:rPr>
      <w:rFonts w:ascii="Calibri" w:hAnsi="Calibri" w:cs="Calibri"/>
    </w:rPr>
  </w:style>
  <w:style w:type="paragraph" w:styleId="Primeirorecuodecorpodetexto">
    <w:name w:val="Body Text First Indent"/>
    <w:basedOn w:val="Corpodetexto"/>
    <w:link w:val="PrimeirorecuodecorpodetextoChar"/>
    <w:uiPriority w:val="99"/>
    <w:semiHidden/>
    <w:unhideWhenUsed/>
    <w:rsid w:val="00D766DE"/>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D766DE"/>
    <w:rPr>
      <w:rFonts w:ascii="Calibri" w:hAnsi="Calibri" w:cs="Calibri"/>
    </w:rPr>
  </w:style>
  <w:style w:type="paragraph" w:styleId="Primeirorecuodecorpodetexto2">
    <w:name w:val="Body Text First Indent 2"/>
    <w:basedOn w:val="Recuodecorpodetexto"/>
    <w:link w:val="Primeirorecuodecorpodetexto2Char"/>
    <w:uiPriority w:val="99"/>
    <w:semiHidden/>
    <w:unhideWhenUsed/>
    <w:rsid w:val="00D766DE"/>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D766DE"/>
    <w:rPr>
      <w:rFonts w:ascii="Calibri" w:hAnsi="Calibri" w:cs="Calibri"/>
    </w:rPr>
  </w:style>
  <w:style w:type="paragraph" w:styleId="Recuonormal">
    <w:name w:val="Normal Indent"/>
    <w:basedOn w:val="Normal"/>
    <w:uiPriority w:val="99"/>
    <w:semiHidden/>
    <w:unhideWhenUsed/>
    <w:rsid w:val="00D766DE"/>
    <w:pPr>
      <w:ind w:left="720"/>
    </w:pPr>
  </w:style>
  <w:style w:type="paragraph" w:styleId="Ttulodanota">
    <w:name w:val="Note Heading"/>
    <w:basedOn w:val="Normal"/>
    <w:next w:val="Normal"/>
    <w:link w:val="TtulodanotaChar"/>
    <w:uiPriority w:val="99"/>
    <w:semiHidden/>
    <w:unhideWhenUsed/>
    <w:rsid w:val="00D766DE"/>
  </w:style>
  <w:style w:type="character" w:customStyle="1" w:styleId="TtulodanotaChar">
    <w:name w:val="Título da nota Char"/>
    <w:basedOn w:val="Fontepargpadro"/>
    <w:link w:val="Ttulodanota"/>
    <w:uiPriority w:val="99"/>
    <w:semiHidden/>
    <w:rsid w:val="00D766DE"/>
    <w:rPr>
      <w:rFonts w:ascii="Calibri" w:hAnsi="Calibri" w:cs="Calibri"/>
    </w:rPr>
  </w:style>
  <w:style w:type="table" w:styleId="Tabelacontempornea">
    <w:name w:val="Table Contemporary"/>
    <w:basedOn w:val="Tabelanormal"/>
    <w:uiPriority w:val="99"/>
    <w:semiHidden/>
    <w:unhideWhenUsed/>
    <w:rsid w:val="00D766D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elanormal"/>
    <w:uiPriority w:val="61"/>
    <w:semiHidden/>
    <w:unhideWhenUsed/>
    <w:rsid w:val="00D766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D766D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D766D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D766D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D766D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D766D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D766D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D766D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D766D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D766D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D766D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D766D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D766D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D766D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adeClara">
    <w:name w:val="Light Grid"/>
    <w:basedOn w:val="Tabelanormal"/>
    <w:uiPriority w:val="62"/>
    <w:semiHidden/>
    <w:unhideWhenUsed/>
    <w:rsid w:val="00D766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D766D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D766D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D766D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D766D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D766D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D766D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Escura">
    <w:name w:val="Dark List"/>
    <w:basedOn w:val="Tabelanormal"/>
    <w:uiPriority w:val="70"/>
    <w:semiHidden/>
    <w:unhideWhenUsed/>
    <w:rsid w:val="00D766D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D766D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D766D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D766D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D766D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D766D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rsid w:val="00D766D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eladeLista1Clara">
    <w:name w:val="List Table 1 Light"/>
    <w:basedOn w:val="Tabelanormal"/>
    <w:uiPriority w:val="46"/>
    <w:rsid w:val="00D766D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D766D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D766D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D766D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D766D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D766D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rsid w:val="00D766D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D766D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D766D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D766D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D766D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D766D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D766D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rsid w:val="00D766D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D766D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D766D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D766D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D766D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D766DE"/>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D766D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rsid w:val="00D766DE"/>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D766D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D766DE"/>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D766DE"/>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D766D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D766DE"/>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D766DE"/>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D766DE"/>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D766D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D766DE"/>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D766DE"/>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D766D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D766DE"/>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D766DE"/>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rsid w:val="00D766DE"/>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D766D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D766DE"/>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D766DE"/>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D766DE"/>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D766DE"/>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D766DE"/>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D766DE"/>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ssinaturadeEmail">
    <w:name w:val="E-mail Signature"/>
    <w:basedOn w:val="Normal"/>
    <w:link w:val="AssinaturadeEmailChar"/>
    <w:uiPriority w:val="99"/>
    <w:semiHidden/>
    <w:unhideWhenUsed/>
    <w:rsid w:val="00D766DE"/>
  </w:style>
  <w:style w:type="character" w:customStyle="1" w:styleId="AssinaturadeEmailChar">
    <w:name w:val="Assinatura de Email Char"/>
    <w:basedOn w:val="Fontepargpadro"/>
    <w:link w:val="AssinaturadeEmail"/>
    <w:uiPriority w:val="99"/>
    <w:semiHidden/>
    <w:rsid w:val="00D766DE"/>
    <w:rPr>
      <w:rFonts w:ascii="Calibri" w:hAnsi="Calibri" w:cs="Calibri"/>
    </w:rPr>
  </w:style>
  <w:style w:type="paragraph" w:styleId="Saudao">
    <w:name w:val="Salutation"/>
    <w:basedOn w:val="Normal"/>
    <w:next w:val="Normal"/>
    <w:link w:val="SaudaoChar"/>
    <w:uiPriority w:val="99"/>
    <w:semiHidden/>
    <w:unhideWhenUsed/>
    <w:rsid w:val="00D766DE"/>
  </w:style>
  <w:style w:type="character" w:customStyle="1" w:styleId="SaudaoChar">
    <w:name w:val="Saudação Char"/>
    <w:basedOn w:val="Fontepargpadro"/>
    <w:link w:val="Saudao"/>
    <w:uiPriority w:val="99"/>
    <w:semiHidden/>
    <w:rsid w:val="00D766DE"/>
    <w:rPr>
      <w:rFonts w:ascii="Calibri" w:hAnsi="Calibri" w:cs="Calibri"/>
    </w:rPr>
  </w:style>
  <w:style w:type="table" w:styleId="Tabelaemcolunas1">
    <w:name w:val="Table Columns 1"/>
    <w:basedOn w:val="Tabelanormal"/>
    <w:uiPriority w:val="99"/>
    <w:semiHidden/>
    <w:unhideWhenUsed/>
    <w:rsid w:val="00D766D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D766D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D766D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D766D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D766D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ssinatura">
    <w:name w:val="Signature"/>
    <w:basedOn w:val="Normal"/>
    <w:link w:val="AssinaturaChar"/>
    <w:uiPriority w:val="99"/>
    <w:semiHidden/>
    <w:unhideWhenUsed/>
    <w:rsid w:val="00D766DE"/>
    <w:pPr>
      <w:ind w:left="4320"/>
    </w:pPr>
  </w:style>
  <w:style w:type="character" w:customStyle="1" w:styleId="AssinaturaChar">
    <w:name w:val="Assinatura Char"/>
    <w:basedOn w:val="Fontepargpadro"/>
    <w:link w:val="Assinatura"/>
    <w:uiPriority w:val="99"/>
    <w:semiHidden/>
    <w:rsid w:val="00D766DE"/>
    <w:rPr>
      <w:rFonts w:ascii="Calibri" w:hAnsi="Calibri" w:cs="Calibri"/>
    </w:rPr>
  </w:style>
  <w:style w:type="table" w:styleId="TabelaSimples-1">
    <w:name w:val="Table Simple 1"/>
    <w:basedOn w:val="Tabelanormal"/>
    <w:uiPriority w:val="99"/>
    <w:semiHidden/>
    <w:unhideWhenUsed/>
    <w:rsid w:val="00D766D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D766D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D766D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rsid w:val="00D766D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missivo1">
    <w:name w:val="index 1"/>
    <w:basedOn w:val="Normal"/>
    <w:next w:val="Normal"/>
    <w:autoRedefine/>
    <w:uiPriority w:val="99"/>
    <w:semiHidden/>
    <w:unhideWhenUsed/>
    <w:rsid w:val="00D766DE"/>
    <w:pPr>
      <w:ind w:left="220" w:hanging="220"/>
    </w:pPr>
  </w:style>
  <w:style w:type="paragraph" w:styleId="Remissivo2">
    <w:name w:val="index 2"/>
    <w:basedOn w:val="Normal"/>
    <w:next w:val="Normal"/>
    <w:autoRedefine/>
    <w:uiPriority w:val="99"/>
    <w:semiHidden/>
    <w:unhideWhenUsed/>
    <w:rsid w:val="00D766DE"/>
    <w:pPr>
      <w:ind w:left="440" w:hanging="220"/>
    </w:pPr>
  </w:style>
  <w:style w:type="paragraph" w:styleId="Remissivo3">
    <w:name w:val="index 3"/>
    <w:basedOn w:val="Normal"/>
    <w:next w:val="Normal"/>
    <w:autoRedefine/>
    <w:uiPriority w:val="99"/>
    <w:semiHidden/>
    <w:unhideWhenUsed/>
    <w:rsid w:val="00D766DE"/>
    <w:pPr>
      <w:ind w:left="660" w:hanging="220"/>
    </w:pPr>
  </w:style>
  <w:style w:type="paragraph" w:styleId="Remissivo4">
    <w:name w:val="index 4"/>
    <w:basedOn w:val="Normal"/>
    <w:next w:val="Normal"/>
    <w:autoRedefine/>
    <w:uiPriority w:val="99"/>
    <w:semiHidden/>
    <w:unhideWhenUsed/>
    <w:rsid w:val="00D766DE"/>
    <w:pPr>
      <w:ind w:left="880" w:hanging="220"/>
    </w:pPr>
  </w:style>
  <w:style w:type="paragraph" w:styleId="Remissivo5">
    <w:name w:val="index 5"/>
    <w:basedOn w:val="Normal"/>
    <w:next w:val="Normal"/>
    <w:autoRedefine/>
    <w:uiPriority w:val="99"/>
    <w:semiHidden/>
    <w:unhideWhenUsed/>
    <w:rsid w:val="00D766DE"/>
    <w:pPr>
      <w:ind w:left="1100" w:hanging="220"/>
    </w:pPr>
  </w:style>
  <w:style w:type="paragraph" w:styleId="Remissivo6">
    <w:name w:val="index 6"/>
    <w:basedOn w:val="Normal"/>
    <w:next w:val="Normal"/>
    <w:autoRedefine/>
    <w:uiPriority w:val="99"/>
    <w:semiHidden/>
    <w:unhideWhenUsed/>
    <w:rsid w:val="00D766DE"/>
    <w:pPr>
      <w:ind w:left="1320" w:hanging="220"/>
    </w:pPr>
  </w:style>
  <w:style w:type="paragraph" w:styleId="Remissivo7">
    <w:name w:val="index 7"/>
    <w:basedOn w:val="Normal"/>
    <w:next w:val="Normal"/>
    <w:autoRedefine/>
    <w:uiPriority w:val="99"/>
    <w:semiHidden/>
    <w:unhideWhenUsed/>
    <w:rsid w:val="00D766DE"/>
    <w:pPr>
      <w:ind w:left="1540" w:hanging="220"/>
    </w:pPr>
  </w:style>
  <w:style w:type="paragraph" w:styleId="Remissivo8">
    <w:name w:val="index 8"/>
    <w:basedOn w:val="Normal"/>
    <w:next w:val="Normal"/>
    <w:autoRedefine/>
    <w:uiPriority w:val="99"/>
    <w:semiHidden/>
    <w:unhideWhenUsed/>
    <w:rsid w:val="00D766DE"/>
    <w:pPr>
      <w:ind w:left="1760" w:hanging="220"/>
    </w:pPr>
  </w:style>
  <w:style w:type="paragraph" w:styleId="Remissivo9">
    <w:name w:val="index 9"/>
    <w:basedOn w:val="Normal"/>
    <w:next w:val="Normal"/>
    <w:autoRedefine/>
    <w:uiPriority w:val="99"/>
    <w:semiHidden/>
    <w:unhideWhenUsed/>
    <w:rsid w:val="00D766DE"/>
    <w:pPr>
      <w:ind w:left="1980" w:hanging="220"/>
    </w:pPr>
  </w:style>
  <w:style w:type="paragraph" w:styleId="Ttulodendiceremissivo">
    <w:name w:val="index heading"/>
    <w:basedOn w:val="Normal"/>
    <w:next w:val="Remissivo1"/>
    <w:uiPriority w:val="99"/>
    <w:semiHidden/>
    <w:unhideWhenUsed/>
    <w:rsid w:val="00D766DE"/>
    <w:rPr>
      <w:rFonts w:ascii="Calibri Light" w:eastAsiaTheme="majorEastAsia" w:hAnsi="Calibri Light" w:cs="Calibri Light"/>
      <w:b/>
      <w:bCs/>
    </w:rPr>
  </w:style>
  <w:style w:type="paragraph" w:styleId="Encerramento">
    <w:name w:val="Closing"/>
    <w:basedOn w:val="Normal"/>
    <w:link w:val="EncerramentoChar"/>
    <w:uiPriority w:val="99"/>
    <w:semiHidden/>
    <w:unhideWhenUsed/>
    <w:rsid w:val="00D766DE"/>
    <w:pPr>
      <w:ind w:left="4320"/>
    </w:pPr>
  </w:style>
  <w:style w:type="character" w:customStyle="1" w:styleId="EncerramentoChar">
    <w:name w:val="Encerramento Char"/>
    <w:basedOn w:val="Fontepargpadro"/>
    <w:link w:val="Encerramento"/>
    <w:uiPriority w:val="99"/>
    <w:semiHidden/>
    <w:rsid w:val="00D766DE"/>
    <w:rPr>
      <w:rFonts w:ascii="Calibri" w:hAnsi="Calibri" w:cs="Calibri"/>
    </w:rPr>
  </w:style>
  <w:style w:type="table" w:styleId="Tabelacomgrade">
    <w:name w:val="Table Grid"/>
    <w:basedOn w:val="Tabelanormal"/>
    <w:uiPriority w:val="39"/>
    <w:rsid w:val="00D7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1">
    <w:name w:val="Table Grid 1"/>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D766D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D766D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D766D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D766D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D766D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D766D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1Clara">
    <w:name w:val="Grid Table 1 Light"/>
    <w:basedOn w:val="Tabelanormal"/>
    <w:uiPriority w:val="46"/>
    <w:rsid w:val="00D766D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D766D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D766D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D766D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D766D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D766D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D766D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D766D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D766D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D766D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D766D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D766DE"/>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D766D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rsid w:val="00D766D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D766D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D766D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D766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D766D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D766D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D766D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D766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D766D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D766D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D766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D766D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D766D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D766D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rsid w:val="00D766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aWeb1">
    <w:name w:val="Table Web 1"/>
    <w:basedOn w:val="Tabelanormal"/>
    <w:uiPriority w:val="99"/>
    <w:semiHidden/>
    <w:unhideWhenUsed/>
    <w:rsid w:val="00D766D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D766D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rsid w:val="00D766D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derodap">
    <w:name w:val="footnote reference"/>
    <w:basedOn w:val="Fontepargpadro"/>
    <w:uiPriority w:val="99"/>
    <w:semiHidden/>
    <w:unhideWhenUsed/>
    <w:rsid w:val="00D766DE"/>
    <w:rPr>
      <w:rFonts w:ascii="Calibri" w:hAnsi="Calibri" w:cs="Calibri"/>
      <w:vertAlign w:val="superscript"/>
    </w:rPr>
  </w:style>
  <w:style w:type="character" w:styleId="Nmerodelinha">
    <w:name w:val="line number"/>
    <w:basedOn w:val="Fontepargpadro"/>
    <w:uiPriority w:val="99"/>
    <w:semiHidden/>
    <w:unhideWhenUsed/>
    <w:rsid w:val="00D766DE"/>
    <w:rPr>
      <w:rFonts w:ascii="Calibri" w:hAnsi="Calibri" w:cs="Calibri"/>
    </w:rPr>
  </w:style>
  <w:style w:type="table" w:styleId="Tabelacomefeitos3D1">
    <w:name w:val="Table 3D effects 1"/>
    <w:basedOn w:val="Tabelanormal"/>
    <w:uiPriority w:val="99"/>
    <w:semiHidden/>
    <w:unhideWhenUsed/>
    <w:rsid w:val="00D766D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D766D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D766D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D7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ontepargpadro"/>
    <w:uiPriority w:val="99"/>
    <w:semiHidden/>
    <w:unhideWhenUsed/>
    <w:rsid w:val="00D766D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hur%20Ultrabook\AppData\Local\Microsoft\Office\16.0\DTS\pt-BR%7b3098C9F3-35EA-4814-A22C-DA4D413117DA%7d\%7b7BC4D428-E707-4FED-8E69-CAB8740F818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4D504B-1E1D-47C9-9AA9-30C8F44D9D1A}">
  <ds:schemaRefs>
    <ds:schemaRef ds:uri="http://schemas.openxmlformats.org/officeDocument/2006/bibliography"/>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{7BC4D428-E707-4FED-8E69-CAB8740F8189}tf02786999_win32.dotx</Template>
  <TotalTime>0</TotalTime>
  <Pages>3</Pages>
  <Words>586</Words>
  <Characters>3165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2021-08-24T19:20:00Z</dcterms:created>
  <dcterms:modified xsi:type="dcterms:W3CDTF">2021-08-24T20:02:00Z</dcterms:modified>
</cp:coreProperties>
</file>